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170E" w:rsidRPr="00901052" w:rsidRDefault="007E170E" w:rsidP="007E170E">
      <w:pPr>
        <w:suppressAutoHyphens w:val="0"/>
        <w:jc w:val="center"/>
        <w:rPr>
          <w:b/>
          <w:bCs/>
          <w:sz w:val="28"/>
          <w:szCs w:val="28"/>
        </w:rPr>
      </w:pPr>
      <w:r w:rsidRPr="00901052">
        <w:rPr>
          <w:noProof/>
          <w:lang w:eastAsia="pt-BR"/>
        </w:rPr>
        <w:drawing>
          <wp:anchor distT="0" distB="0" distL="114300" distR="114300" simplePos="0" relativeHeight="252162048" behindDoc="0" locked="0" layoutInCell="1" allowOverlap="1" wp14:anchorId="42A54252" wp14:editId="58EE22A6">
            <wp:simplePos x="0" y="0"/>
            <wp:positionH relativeFrom="column">
              <wp:posOffset>2688590</wp:posOffset>
            </wp:positionH>
            <wp:positionV relativeFrom="paragraph">
              <wp:posOffset>-914400</wp:posOffset>
            </wp:positionV>
            <wp:extent cx="748030" cy="800100"/>
            <wp:effectExtent l="0" t="0" r="0" b="0"/>
            <wp:wrapNone/>
            <wp:docPr id="87" name="Imagem 14" descr="brasao_armas_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asao_armas_p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1052">
        <w:rPr>
          <w:noProof/>
          <w:lang w:eastAsia="pt-BR"/>
        </w:rPr>
        <w:drawing>
          <wp:anchor distT="0" distB="0" distL="114300" distR="114300" simplePos="0" relativeHeight="252163072" behindDoc="0" locked="0" layoutInCell="1" allowOverlap="1" wp14:anchorId="42B4127F" wp14:editId="113663F6">
            <wp:simplePos x="0" y="0"/>
            <wp:positionH relativeFrom="column">
              <wp:posOffset>120650</wp:posOffset>
            </wp:positionH>
            <wp:positionV relativeFrom="paragraph">
              <wp:posOffset>-213995</wp:posOffset>
            </wp:positionV>
            <wp:extent cx="641350" cy="767080"/>
            <wp:effectExtent l="0" t="0" r="0" b="0"/>
            <wp:wrapNone/>
            <wp:docPr id="88" name="Imagem 13" descr="leaotrans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aotrans_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1052">
        <w:rPr>
          <w:b/>
          <w:bCs/>
          <w:sz w:val="28"/>
          <w:szCs w:val="28"/>
        </w:rPr>
        <w:t>UNIVERSIDADE FEDERAL DE PERNAMBUCO</w:t>
      </w:r>
    </w:p>
    <w:p w:rsidR="007E170E" w:rsidRPr="00901052" w:rsidRDefault="007E170E" w:rsidP="007E170E">
      <w:pPr>
        <w:jc w:val="center"/>
        <w:rPr>
          <w:b/>
          <w:bCs/>
          <w:sz w:val="28"/>
          <w:szCs w:val="28"/>
        </w:rPr>
      </w:pPr>
      <w:r w:rsidRPr="00901052">
        <w:rPr>
          <w:b/>
          <w:bCs/>
          <w:sz w:val="28"/>
          <w:szCs w:val="28"/>
        </w:rPr>
        <w:t>PRÓ-REITORIA PARA ASSUNTOS ACADÊMICOS</w:t>
      </w:r>
    </w:p>
    <w:p w:rsidR="007E170E" w:rsidRPr="00901052" w:rsidRDefault="007E170E" w:rsidP="007E170E">
      <w:pPr>
        <w:pStyle w:val="Legenda"/>
        <w:jc w:val="center"/>
        <w:rPr>
          <w:b/>
          <w:i w:val="0"/>
        </w:rPr>
      </w:pPr>
      <w:r w:rsidRPr="00901052">
        <w:rPr>
          <w:b/>
          <w:i w:val="0"/>
        </w:rPr>
        <w:t>DIRETORIA DE DESENVOLVIMENTO DO ENSINO</w:t>
      </w:r>
    </w:p>
    <w:p w:rsidR="007E170E" w:rsidRPr="00901052" w:rsidRDefault="007E170E" w:rsidP="007E170E">
      <w:pPr>
        <w:rPr>
          <w:sz w:val="28"/>
        </w:rPr>
      </w:pPr>
    </w:p>
    <w:p w:rsidR="007E170E" w:rsidRPr="00901052" w:rsidRDefault="007E170E" w:rsidP="007E170E">
      <w:pPr>
        <w:rPr>
          <w:sz w:val="28"/>
        </w:rPr>
      </w:pPr>
    </w:p>
    <w:p w:rsidR="007E170E" w:rsidRPr="00901052" w:rsidRDefault="007E170E" w:rsidP="007E170E">
      <w:pPr>
        <w:rPr>
          <w:b/>
          <w:sz w:val="20"/>
          <w:szCs w:val="18"/>
        </w:rPr>
      </w:pPr>
      <w:r w:rsidRPr="00901052">
        <w:rPr>
          <w:b/>
          <w:sz w:val="20"/>
          <w:szCs w:val="18"/>
        </w:rPr>
        <w:t>PROGRAMA DE COMPONENTE CURRICULAR</w:t>
      </w:r>
    </w:p>
    <w:p w:rsidR="007E170E" w:rsidRPr="00901052" w:rsidRDefault="007E170E" w:rsidP="007E170E">
      <w:pPr>
        <w:rPr>
          <w:sz w:val="20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"/>
        <w:gridCol w:w="4560"/>
        <w:gridCol w:w="360"/>
        <w:gridCol w:w="4320"/>
      </w:tblGrid>
      <w:tr w:rsidR="007E170E" w:rsidRPr="00901052" w:rsidTr="00583194">
        <w:tc>
          <w:tcPr>
            <w:tcW w:w="960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7E170E" w:rsidRPr="00901052" w:rsidRDefault="007E170E" w:rsidP="00583194">
            <w:pPr>
              <w:pStyle w:val="Ttulo3"/>
              <w:jc w:val="both"/>
              <w:rPr>
                <w:sz w:val="18"/>
                <w:szCs w:val="18"/>
              </w:rPr>
            </w:pPr>
            <w:r w:rsidRPr="00901052">
              <w:rPr>
                <w:b/>
                <w:sz w:val="18"/>
                <w:szCs w:val="18"/>
              </w:rPr>
              <w:t>TIPO DE COMPONENTE (Marque um X na opção)</w:t>
            </w:r>
          </w:p>
        </w:tc>
      </w:tr>
      <w:tr w:rsidR="007E170E" w:rsidRPr="00901052" w:rsidTr="00583194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170E" w:rsidRPr="00901052" w:rsidRDefault="007E170E" w:rsidP="00583194">
            <w:pPr>
              <w:pStyle w:val="Ttulo3"/>
              <w:jc w:val="both"/>
              <w:rPr>
                <w:sz w:val="18"/>
                <w:szCs w:val="18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:rsidR="007E170E" w:rsidRPr="00901052" w:rsidRDefault="007E170E" w:rsidP="00583194">
            <w:pPr>
              <w:pStyle w:val="Ttulo3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170E" w:rsidRPr="00901052" w:rsidRDefault="007E170E" w:rsidP="00583194">
            <w:pPr>
              <w:pStyle w:val="Ttulo3"/>
              <w:jc w:val="both"/>
              <w:rPr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7E170E" w:rsidRPr="00901052" w:rsidRDefault="007E170E" w:rsidP="00583194">
            <w:pPr>
              <w:pStyle w:val="Ttulo3"/>
              <w:jc w:val="both"/>
              <w:rPr>
                <w:sz w:val="18"/>
                <w:szCs w:val="18"/>
              </w:rPr>
            </w:pPr>
          </w:p>
        </w:tc>
      </w:tr>
      <w:tr w:rsidR="007E170E" w:rsidRPr="00901052" w:rsidTr="00583194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  <w:r w:rsidRPr="00901052">
              <w:rPr>
                <w:snapToGrid w:val="0"/>
                <w:sz w:val="15"/>
                <w:szCs w:val="15"/>
              </w:rPr>
              <w:t>X</w:t>
            </w:r>
          </w:p>
        </w:tc>
        <w:tc>
          <w:tcPr>
            <w:tcW w:w="4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  <w:r w:rsidRPr="00901052">
              <w:rPr>
                <w:snapToGrid w:val="0"/>
                <w:sz w:val="15"/>
                <w:szCs w:val="15"/>
              </w:rPr>
              <w:t>Disciplina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  <w:r w:rsidRPr="00901052">
              <w:rPr>
                <w:snapToGrid w:val="0"/>
                <w:sz w:val="15"/>
                <w:szCs w:val="15"/>
              </w:rPr>
              <w:t>Prática de Ensino</w:t>
            </w:r>
          </w:p>
        </w:tc>
      </w:tr>
      <w:tr w:rsidR="007E170E" w:rsidRPr="00901052" w:rsidTr="00583194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4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  <w:r w:rsidRPr="00901052">
              <w:rPr>
                <w:snapToGrid w:val="0"/>
                <w:sz w:val="15"/>
                <w:szCs w:val="15"/>
              </w:rPr>
              <w:t>Atividade complementar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  <w:r w:rsidRPr="00901052">
              <w:rPr>
                <w:snapToGrid w:val="0"/>
                <w:sz w:val="15"/>
                <w:szCs w:val="15"/>
              </w:rPr>
              <w:t>Módulo</w:t>
            </w:r>
          </w:p>
        </w:tc>
      </w:tr>
      <w:tr w:rsidR="007E170E" w:rsidRPr="00901052" w:rsidTr="00583194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4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  <w:r w:rsidRPr="00901052">
              <w:rPr>
                <w:snapToGrid w:val="0"/>
                <w:sz w:val="15"/>
                <w:szCs w:val="15"/>
              </w:rPr>
              <w:t>Monografia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  <w:r w:rsidRPr="00901052">
              <w:rPr>
                <w:snapToGrid w:val="0"/>
                <w:sz w:val="15"/>
                <w:szCs w:val="15"/>
              </w:rPr>
              <w:t>Trabalho de Graduação</w:t>
            </w:r>
          </w:p>
        </w:tc>
      </w:tr>
      <w:tr w:rsidR="007E170E" w:rsidRPr="00901052" w:rsidTr="00583194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</w:p>
        </w:tc>
      </w:tr>
    </w:tbl>
    <w:p w:rsidR="007E170E" w:rsidRPr="00901052" w:rsidRDefault="007E170E" w:rsidP="007E170E"/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60"/>
        <w:gridCol w:w="1250"/>
        <w:gridCol w:w="2350"/>
        <w:gridCol w:w="360"/>
        <w:gridCol w:w="925"/>
        <w:gridCol w:w="2075"/>
        <w:gridCol w:w="360"/>
        <w:gridCol w:w="1920"/>
      </w:tblGrid>
      <w:tr w:rsidR="007E170E" w:rsidRPr="00901052" w:rsidTr="00583194">
        <w:tc>
          <w:tcPr>
            <w:tcW w:w="9600" w:type="dxa"/>
            <w:gridSpan w:val="8"/>
            <w:hideMark/>
          </w:tcPr>
          <w:p w:rsidR="007E170E" w:rsidRPr="00901052" w:rsidRDefault="007E170E" w:rsidP="00583194">
            <w:pPr>
              <w:pStyle w:val="Ttulo3"/>
              <w:jc w:val="both"/>
              <w:rPr>
                <w:sz w:val="18"/>
                <w:szCs w:val="18"/>
              </w:rPr>
            </w:pPr>
            <w:r w:rsidRPr="00901052">
              <w:rPr>
                <w:b/>
                <w:sz w:val="18"/>
                <w:szCs w:val="18"/>
              </w:rPr>
              <w:t>STATUS DO COMPONENTE (Marque um X na opção)</w:t>
            </w:r>
          </w:p>
        </w:tc>
      </w:tr>
      <w:tr w:rsidR="007E170E" w:rsidRPr="00901052" w:rsidTr="00583194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170E" w:rsidRPr="00901052" w:rsidRDefault="007E170E" w:rsidP="00583194">
            <w:pPr>
              <w:pStyle w:val="Ttulo3"/>
              <w:jc w:val="both"/>
              <w:rPr>
                <w:sz w:val="18"/>
                <w:szCs w:val="18"/>
              </w:rPr>
            </w:pPr>
          </w:p>
        </w:tc>
        <w:tc>
          <w:tcPr>
            <w:tcW w:w="6960" w:type="dxa"/>
            <w:gridSpan w:val="5"/>
          </w:tcPr>
          <w:p w:rsidR="007E170E" w:rsidRPr="00901052" w:rsidRDefault="007E170E" w:rsidP="00583194">
            <w:pPr>
              <w:pStyle w:val="Ttulo3"/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170E" w:rsidRPr="00901052" w:rsidRDefault="007E170E" w:rsidP="00583194">
            <w:pPr>
              <w:pStyle w:val="Ttulo3"/>
              <w:jc w:val="both"/>
              <w:rPr>
                <w:sz w:val="18"/>
                <w:szCs w:val="18"/>
              </w:rPr>
            </w:pPr>
          </w:p>
        </w:tc>
        <w:tc>
          <w:tcPr>
            <w:tcW w:w="1920" w:type="dxa"/>
          </w:tcPr>
          <w:p w:rsidR="007E170E" w:rsidRPr="00901052" w:rsidRDefault="007E170E" w:rsidP="00583194">
            <w:pPr>
              <w:pStyle w:val="Ttulo3"/>
              <w:jc w:val="both"/>
              <w:rPr>
                <w:sz w:val="18"/>
                <w:szCs w:val="18"/>
              </w:rPr>
            </w:pPr>
          </w:p>
        </w:tc>
      </w:tr>
      <w:tr w:rsidR="007E170E" w:rsidRPr="00901052" w:rsidTr="00583194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  <w:r w:rsidRPr="00901052">
              <w:rPr>
                <w:snapToGrid w:val="0"/>
                <w:sz w:val="15"/>
                <w:szCs w:val="15"/>
              </w:rPr>
              <w:t>X</w:t>
            </w:r>
          </w:p>
        </w:tc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  <w:r w:rsidRPr="00901052">
              <w:rPr>
                <w:snapToGrid w:val="0"/>
                <w:sz w:val="15"/>
                <w:szCs w:val="15"/>
              </w:rPr>
              <w:t>OBRIGATÓRIO</w:t>
            </w:r>
          </w:p>
        </w:tc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92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  <w:r w:rsidRPr="00901052">
              <w:rPr>
                <w:snapToGrid w:val="0"/>
                <w:sz w:val="15"/>
                <w:szCs w:val="15"/>
              </w:rPr>
              <w:t>ELETIVO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7E170E" w:rsidRPr="00901052" w:rsidRDefault="007E170E" w:rsidP="00583194">
            <w:pPr>
              <w:jc w:val="both"/>
              <w:rPr>
                <w:snapToGrid w:val="0"/>
                <w:sz w:val="15"/>
                <w:szCs w:val="15"/>
              </w:rPr>
            </w:pPr>
            <w:r w:rsidRPr="00901052">
              <w:rPr>
                <w:snapToGrid w:val="0"/>
                <w:sz w:val="15"/>
                <w:szCs w:val="15"/>
              </w:rPr>
              <w:t>OPTATIVO</w:t>
            </w:r>
          </w:p>
        </w:tc>
      </w:tr>
    </w:tbl>
    <w:p w:rsidR="007E170E" w:rsidRPr="00901052" w:rsidRDefault="007E170E" w:rsidP="007E170E">
      <w:pPr>
        <w:rPr>
          <w:sz w:val="18"/>
        </w:rPr>
      </w:pPr>
    </w:p>
    <w:p w:rsidR="007E170E" w:rsidRPr="00901052" w:rsidRDefault="007E170E" w:rsidP="007E170E">
      <w:pPr>
        <w:rPr>
          <w:b/>
          <w:sz w:val="9"/>
          <w:szCs w:val="15"/>
        </w:rPr>
      </w:pPr>
      <w:r w:rsidRPr="00901052">
        <w:rPr>
          <w:b/>
          <w:sz w:val="18"/>
        </w:rPr>
        <w:t xml:space="preserve">DADOS DO COMPONENTE </w:t>
      </w:r>
    </w:p>
    <w:p w:rsidR="007E170E" w:rsidRPr="00901052" w:rsidRDefault="007E170E" w:rsidP="007E170E">
      <w:pPr>
        <w:rPr>
          <w:snapToGrid w:val="0"/>
          <w:sz w:val="15"/>
          <w:szCs w:val="15"/>
        </w:rPr>
      </w:pPr>
      <w:r w:rsidRPr="00901052">
        <w:rPr>
          <w:snapToGrid w:val="0"/>
          <w:sz w:val="9"/>
          <w:szCs w:val="15"/>
        </w:rPr>
        <w:t xml:space="preserve">                                                                                                                                       </w:t>
      </w:r>
    </w:p>
    <w:tbl>
      <w:tblPr>
        <w:tblW w:w="9563" w:type="dxa"/>
        <w:jc w:val="center"/>
        <w:tblInd w:w="-1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C0" w:firstRow="0" w:lastRow="1" w:firstColumn="1" w:lastColumn="1" w:noHBand="0" w:noVBand="0"/>
      </w:tblPr>
      <w:tblGrid>
        <w:gridCol w:w="709"/>
        <w:gridCol w:w="3376"/>
        <w:gridCol w:w="1320"/>
        <w:gridCol w:w="1179"/>
        <w:gridCol w:w="1159"/>
        <w:gridCol w:w="1200"/>
        <w:gridCol w:w="11"/>
        <w:gridCol w:w="609"/>
      </w:tblGrid>
      <w:tr w:rsidR="007E170E" w:rsidRPr="00901052" w:rsidTr="00583194">
        <w:trPr>
          <w:cantSplit/>
          <w:trHeight w:val="396"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70E" w:rsidRPr="00901052" w:rsidRDefault="007E170E" w:rsidP="00583194">
            <w:pPr>
              <w:jc w:val="center"/>
              <w:rPr>
                <w:snapToGrid w:val="0"/>
                <w:sz w:val="15"/>
                <w:szCs w:val="15"/>
              </w:rPr>
            </w:pPr>
            <w:r w:rsidRPr="00901052">
              <w:rPr>
                <w:snapToGrid w:val="0"/>
                <w:sz w:val="15"/>
                <w:szCs w:val="15"/>
              </w:rPr>
              <w:t>Código</w:t>
            </w:r>
          </w:p>
        </w:tc>
        <w:tc>
          <w:tcPr>
            <w:tcW w:w="3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70E" w:rsidRPr="00901052" w:rsidRDefault="007E170E" w:rsidP="00583194">
            <w:pPr>
              <w:tabs>
                <w:tab w:val="left" w:pos="4594"/>
              </w:tabs>
              <w:jc w:val="center"/>
              <w:rPr>
                <w:snapToGrid w:val="0"/>
                <w:sz w:val="15"/>
                <w:szCs w:val="15"/>
              </w:rPr>
            </w:pPr>
            <w:r w:rsidRPr="00901052">
              <w:rPr>
                <w:snapToGrid w:val="0"/>
                <w:sz w:val="15"/>
                <w:szCs w:val="15"/>
              </w:rPr>
              <w:t>Nome</w:t>
            </w:r>
          </w:p>
        </w:tc>
        <w:tc>
          <w:tcPr>
            <w:tcW w:w="2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70E" w:rsidRPr="00901052" w:rsidRDefault="007E170E" w:rsidP="00583194">
            <w:pPr>
              <w:jc w:val="center"/>
              <w:rPr>
                <w:snapToGrid w:val="0"/>
                <w:sz w:val="15"/>
                <w:szCs w:val="15"/>
              </w:rPr>
            </w:pPr>
            <w:r w:rsidRPr="00901052">
              <w:rPr>
                <w:snapToGrid w:val="0"/>
                <w:sz w:val="15"/>
                <w:szCs w:val="15"/>
              </w:rPr>
              <w:t xml:space="preserve">Carga Horária </w:t>
            </w:r>
          </w:p>
        </w:tc>
        <w:tc>
          <w:tcPr>
            <w:tcW w:w="1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70E" w:rsidRPr="00901052" w:rsidRDefault="007E170E" w:rsidP="00583194">
            <w:pPr>
              <w:jc w:val="center"/>
              <w:rPr>
                <w:snapToGrid w:val="0"/>
                <w:sz w:val="15"/>
                <w:szCs w:val="15"/>
              </w:rPr>
            </w:pPr>
            <w:r w:rsidRPr="00901052">
              <w:rPr>
                <w:snapToGrid w:val="0"/>
                <w:sz w:val="15"/>
                <w:szCs w:val="15"/>
              </w:rPr>
              <w:t>Nº. de Créditos</w:t>
            </w:r>
          </w:p>
        </w:tc>
        <w:tc>
          <w:tcPr>
            <w:tcW w:w="121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7E170E" w:rsidRPr="00901052" w:rsidRDefault="007E170E" w:rsidP="00583194">
            <w:pPr>
              <w:jc w:val="center"/>
              <w:rPr>
                <w:snapToGrid w:val="0"/>
                <w:sz w:val="15"/>
                <w:szCs w:val="15"/>
              </w:rPr>
            </w:pPr>
            <w:r w:rsidRPr="00901052">
              <w:rPr>
                <w:snapToGrid w:val="0"/>
                <w:sz w:val="15"/>
                <w:szCs w:val="15"/>
              </w:rPr>
              <w:t>C. H.  Global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7E170E" w:rsidRPr="00901052" w:rsidRDefault="007E170E" w:rsidP="00583194">
            <w:pPr>
              <w:jc w:val="center"/>
              <w:rPr>
                <w:snapToGrid w:val="0"/>
                <w:sz w:val="15"/>
                <w:szCs w:val="15"/>
              </w:rPr>
            </w:pPr>
            <w:r w:rsidRPr="00901052">
              <w:rPr>
                <w:snapToGrid w:val="0"/>
                <w:sz w:val="15"/>
                <w:szCs w:val="15"/>
              </w:rPr>
              <w:t>Período</w:t>
            </w:r>
          </w:p>
        </w:tc>
      </w:tr>
      <w:tr w:rsidR="007E170E" w:rsidRPr="00901052" w:rsidTr="00583194">
        <w:trPr>
          <w:cantSplit/>
          <w:trHeight w:val="253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70E" w:rsidRPr="00901052" w:rsidRDefault="007E170E" w:rsidP="00583194">
            <w:pPr>
              <w:rPr>
                <w:snapToGrid w:val="0"/>
                <w:sz w:val="15"/>
                <w:szCs w:val="15"/>
              </w:rPr>
            </w:pPr>
          </w:p>
        </w:tc>
        <w:tc>
          <w:tcPr>
            <w:tcW w:w="3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70E" w:rsidRPr="00901052" w:rsidRDefault="007E170E" w:rsidP="00583194">
            <w:pPr>
              <w:rPr>
                <w:snapToGrid w:val="0"/>
                <w:sz w:val="15"/>
                <w:szCs w:val="15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70E" w:rsidRPr="00901052" w:rsidRDefault="007E170E" w:rsidP="00583194">
            <w:pPr>
              <w:pStyle w:val="Ttulo4"/>
              <w:rPr>
                <w:rFonts w:ascii="Arial" w:hAnsi="Arial"/>
                <w:b w:val="0"/>
                <w:bCs/>
                <w:i/>
                <w:snapToGrid w:val="0"/>
                <w:sz w:val="22"/>
              </w:rPr>
            </w:pPr>
            <w:r w:rsidRPr="00901052">
              <w:rPr>
                <w:b w:val="0"/>
                <w:i/>
                <w:snapToGrid w:val="0"/>
                <w:sz w:val="15"/>
                <w:szCs w:val="15"/>
              </w:rPr>
              <w:t>Teórica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70E" w:rsidRPr="00901052" w:rsidRDefault="007E170E" w:rsidP="00583194">
            <w:pPr>
              <w:pStyle w:val="Ttulo4"/>
              <w:rPr>
                <w:b w:val="0"/>
                <w:i/>
                <w:snapToGrid w:val="0"/>
                <w:sz w:val="15"/>
                <w:szCs w:val="15"/>
              </w:rPr>
            </w:pPr>
            <w:r w:rsidRPr="00901052">
              <w:rPr>
                <w:b w:val="0"/>
                <w:i/>
                <w:snapToGrid w:val="0"/>
                <w:sz w:val="15"/>
                <w:szCs w:val="15"/>
              </w:rPr>
              <w:t>Prática</w:t>
            </w:r>
          </w:p>
        </w:tc>
        <w:tc>
          <w:tcPr>
            <w:tcW w:w="1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170E" w:rsidRPr="00901052" w:rsidRDefault="007E170E" w:rsidP="00583194">
            <w:pPr>
              <w:rPr>
                <w:snapToGrid w:val="0"/>
                <w:sz w:val="15"/>
                <w:szCs w:val="15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70E" w:rsidRPr="00901052" w:rsidRDefault="007E170E" w:rsidP="00583194">
            <w:pPr>
              <w:pStyle w:val="Ttulo4"/>
              <w:rPr>
                <w:rFonts w:ascii="Arial" w:hAnsi="Arial"/>
                <w:b w:val="0"/>
                <w:bCs/>
                <w:snapToGrid w:val="0"/>
                <w:sz w:val="22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70E" w:rsidRPr="00901052" w:rsidRDefault="007E170E" w:rsidP="00583194">
            <w:pPr>
              <w:pStyle w:val="Ttulo4"/>
              <w:rPr>
                <w:rFonts w:ascii="Arial" w:hAnsi="Arial"/>
                <w:b w:val="0"/>
                <w:bCs/>
                <w:snapToGrid w:val="0"/>
                <w:sz w:val="22"/>
              </w:rPr>
            </w:pPr>
          </w:p>
        </w:tc>
      </w:tr>
      <w:tr w:rsidR="007E170E" w:rsidRPr="00901052" w:rsidTr="00583194">
        <w:trPr>
          <w:cantSplit/>
          <w:trHeight w:val="396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70E" w:rsidRPr="002A2FB4" w:rsidRDefault="007E170E" w:rsidP="00583194">
            <w:pPr>
              <w:jc w:val="center"/>
              <w:rPr>
                <w:rFonts w:ascii="Arial" w:hAnsi="Arial"/>
                <w:bCs/>
                <w:snapToGrid w:val="0"/>
                <w:sz w:val="18"/>
                <w:szCs w:val="18"/>
              </w:rPr>
            </w:pPr>
            <w:r w:rsidRPr="002A2FB4">
              <w:rPr>
                <w:rFonts w:ascii="Arial" w:hAnsi="Arial"/>
                <w:bCs/>
                <w:snapToGrid w:val="0"/>
                <w:sz w:val="16"/>
                <w:szCs w:val="18"/>
              </w:rPr>
              <w:t>EC012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70E" w:rsidRPr="002A2FB4" w:rsidRDefault="00CA391A" w:rsidP="00583194">
            <w:pPr>
              <w:pStyle w:val="Ttulo4"/>
              <w:ind w:left="0" w:firstLine="0"/>
              <w:jc w:val="left"/>
              <w:rPr>
                <w:rFonts w:ascii="Arial" w:hAnsi="Arial"/>
                <w:b w:val="0"/>
                <w:bCs/>
                <w:snapToGrid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snapToGrid w:val="0"/>
                <w:sz w:val="18"/>
                <w:szCs w:val="18"/>
              </w:rPr>
              <w:t xml:space="preserve">Teoria e Implementação de </w:t>
            </w:r>
            <w:r w:rsidR="007E170E" w:rsidRPr="002A2FB4">
              <w:rPr>
                <w:rFonts w:ascii="Arial" w:hAnsi="Arial"/>
                <w:b w:val="0"/>
                <w:bCs/>
                <w:snapToGrid w:val="0"/>
                <w:sz w:val="18"/>
                <w:szCs w:val="18"/>
              </w:rPr>
              <w:t>Linguagens de Programação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70E" w:rsidRPr="002A2FB4" w:rsidRDefault="007E170E" w:rsidP="00583194">
            <w:pPr>
              <w:pStyle w:val="Ttulo4"/>
              <w:numPr>
                <w:ilvl w:val="0"/>
                <w:numId w:val="0"/>
              </w:numPr>
              <w:rPr>
                <w:rFonts w:ascii="Arial" w:hAnsi="Arial"/>
                <w:b w:val="0"/>
                <w:bCs/>
                <w:snapToGrid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snapToGrid w:val="0"/>
                <w:sz w:val="18"/>
                <w:szCs w:val="18"/>
              </w:rPr>
              <w:t>45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70E" w:rsidRPr="002A2FB4" w:rsidRDefault="007E170E" w:rsidP="00583194">
            <w:pPr>
              <w:pStyle w:val="Ttulo4"/>
              <w:rPr>
                <w:rFonts w:ascii="Arial" w:hAnsi="Arial"/>
                <w:b w:val="0"/>
                <w:bCs/>
                <w:snapToGrid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snapToGrid w:val="0"/>
                <w:sz w:val="18"/>
                <w:szCs w:val="18"/>
              </w:rPr>
              <w:t>15</w:t>
            </w:r>
          </w:p>
        </w:tc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70E" w:rsidRPr="002A2FB4" w:rsidRDefault="007E170E" w:rsidP="00583194">
            <w:pPr>
              <w:pStyle w:val="Ttulo4"/>
              <w:numPr>
                <w:ilvl w:val="0"/>
                <w:numId w:val="0"/>
              </w:numPr>
              <w:rPr>
                <w:rFonts w:ascii="Arial" w:hAnsi="Arial"/>
                <w:b w:val="0"/>
                <w:bCs/>
                <w:snapToGrid w:val="0"/>
                <w:sz w:val="18"/>
                <w:szCs w:val="18"/>
              </w:rPr>
            </w:pPr>
            <w:r w:rsidRPr="002A2FB4">
              <w:rPr>
                <w:rFonts w:ascii="Arial" w:hAnsi="Arial"/>
                <w:b w:val="0"/>
                <w:bCs/>
                <w:snapToGrid w:val="0"/>
                <w:sz w:val="18"/>
                <w:szCs w:val="18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70E" w:rsidRPr="002A2FB4" w:rsidRDefault="007E170E" w:rsidP="00583194">
            <w:pPr>
              <w:pStyle w:val="Ttulo4"/>
              <w:numPr>
                <w:ilvl w:val="0"/>
                <w:numId w:val="0"/>
              </w:numPr>
              <w:rPr>
                <w:rFonts w:ascii="Arial" w:hAnsi="Arial"/>
                <w:b w:val="0"/>
                <w:bCs/>
                <w:snapToGrid w:val="0"/>
                <w:sz w:val="18"/>
                <w:szCs w:val="18"/>
              </w:rPr>
            </w:pPr>
            <w:r w:rsidRPr="002A2FB4">
              <w:rPr>
                <w:rFonts w:ascii="Arial" w:hAnsi="Arial"/>
                <w:b w:val="0"/>
                <w:bCs/>
                <w:snapToGrid w:val="0"/>
                <w:sz w:val="18"/>
                <w:szCs w:val="18"/>
              </w:rPr>
              <w:t>60</w:t>
            </w:r>
          </w:p>
        </w:tc>
        <w:tc>
          <w:tcPr>
            <w:tcW w:w="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70E" w:rsidRPr="002A2FB4" w:rsidRDefault="007E170E" w:rsidP="00583194">
            <w:pPr>
              <w:pStyle w:val="Ttulo4"/>
              <w:numPr>
                <w:ilvl w:val="0"/>
                <w:numId w:val="0"/>
              </w:numPr>
              <w:rPr>
                <w:rFonts w:ascii="Arial" w:hAnsi="Arial"/>
                <w:b w:val="0"/>
                <w:bCs/>
                <w:snapToGrid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bCs/>
                <w:snapToGrid w:val="0"/>
                <w:sz w:val="18"/>
                <w:szCs w:val="18"/>
              </w:rPr>
              <w:t>7</w:t>
            </w:r>
          </w:p>
        </w:tc>
      </w:tr>
    </w:tbl>
    <w:p w:rsidR="007E170E" w:rsidRPr="00901052" w:rsidRDefault="007E170E" w:rsidP="007E170E">
      <w:pPr>
        <w:jc w:val="both"/>
        <w:rPr>
          <w:snapToGrid w:val="0"/>
          <w:sz w:val="15"/>
          <w:szCs w:val="15"/>
        </w:rPr>
      </w:pPr>
    </w:p>
    <w:tbl>
      <w:tblPr>
        <w:tblW w:w="10009" w:type="dxa"/>
        <w:tblInd w:w="-21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1C0" w:firstRow="0" w:lastRow="1" w:firstColumn="1" w:lastColumn="1" w:noHBand="0" w:noVBand="0"/>
      </w:tblPr>
      <w:tblGrid>
        <w:gridCol w:w="1631"/>
        <w:gridCol w:w="2255"/>
        <w:gridCol w:w="1611"/>
        <w:gridCol w:w="2471"/>
        <w:gridCol w:w="1201"/>
        <w:gridCol w:w="840"/>
      </w:tblGrid>
      <w:tr w:rsidR="007E170E" w:rsidRPr="00901052" w:rsidTr="00583194">
        <w:trPr>
          <w:trHeight w:val="300"/>
        </w:trPr>
        <w:tc>
          <w:tcPr>
            <w:tcW w:w="1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170E" w:rsidRPr="00901052" w:rsidRDefault="007E170E" w:rsidP="00583194">
            <w:pPr>
              <w:jc w:val="center"/>
              <w:rPr>
                <w:snapToGrid w:val="0"/>
                <w:sz w:val="15"/>
                <w:szCs w:val="15"/>
              </w:rPr>
            </w:pPr>
            <w:r w:rsidRPr="00901052">
              <w:rPr>
                <w:snapToGrid w:val="0"/>
                <w:sz w:val="15"/>
                <w:szCs w:val="15"/>
              </w:rPr>
              <w:t>Pré-requisitos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70E" w:rsidRPr="00B20772" w:rsidRDefault="007E170E" w:rsidP="00583194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CI008 – Algoritmos e Estruturas de Dados</w:t>
            </w:r>
          </w:p>
        </w:tc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170E" w:rsidRPr="00901052" w:rsidRDefault="007E170E" w:rsidP="00583194">
            <w:pPr>
              <w:jc w:val="center"/>
              <w:rPr>
                <w:rFonts w:ascii="Arial" w:hAnsi="Arial" w:cs="Arial"/>
              </w:rPr>
            </w:pPr>
            <w:r w:rsidRPr="00901052">
              <w:rPr>
                <w:snapToGrid w:val="0"/>
                <w:sz w:val="15"/>
                <w:szCs w:val="15"/>
              </w:rPr>
              <w:t>Co-Requisitos</w:t>
            </w:r>
          </w:p>
        </w:tc>
        <w:tc>
          <w:tcPr>
            <w:tcW w:w="2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70E" w:rsidRPr="00901052" w:rsidRDefault="007E170E" w:rsidP="0058319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170E" w:rsidRPr="00901052" w:rsidRDefault="007E170E" w:rsidP="00583194">
            <w:pPr>
              <w:jc w:val="center"/>
              <w:rPr>
                <w:rFonts w:ascii="Arial" w:hAnsi="Arial" w:cs="Arial"/>
              </w:rPr>
            </w:pPr>
            <w:r w:rsidRPr="00901052">
              <w:rPr>
                <w:snapToGrid w:val="0"/>
                <w:sz w:val="15"/>
                <w:szCs w:val="15"/>
              </w:rPr>
              <w:t>Requisitos C.H.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70E" w:rsidRPr="00901052" w:rsidRDefault="007E170E" w:rsidP="00583194">
            <w:pPr>
              <w:jc w:val="both"/>
              <w:rPr>
                <w:rFonts w:ascii="Arial" w:hAnsi="Arial" w:cs="Arial"/>
              </w:rPr>
            </w:pPr>
          </w:p>
        </w:tc>
      </w:tr>
    </w:tbl>
    <w:p w:rsidR="007E170E" w:rsidRPr="00901052" w:rsidRDefault="007E170E" w:rsidP="007E170E">
      <w:pPr>
        <w:jc w:val="both"/>
        <w:rPr>
          <w:snapToGrid w:val="0"/>
          <w:sz w:val="15"/>
          <w:szCs w:val="15"/>
        </w:rPr>
      </w:pPr>
      <w:r w:rsidRPr="00901052">
        <w:rPr>
          <w:snapToGrid w:val="0"/>
          <w:sz w:val="15"/>
          <w:szCs w:val="15"/>
        </w:rPr>
        <w:t>EMENTA</w:t>
      </w:r>
    </w:p>
    <w:tbl>
      <w:tblPr>
        <w:tblW w:w="9993" w:type="dxa"/>
        <w:tblInd w:w="-21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80" w:firstRow="0" w:lastRow="0" w:firstColumn="1" w:lastColumn="0" w:noHBand="0" w:noVBand="0"/>
      </w:tblPr>
      <w:tblGrid>
        <w:gridCol w:w="9993"/>
      </w:tblGrid>
      <w:tr w:rsidR="007E170E" w:rsidRPr="00901052" w:rsidTr="00583194">
        <w:trPr>
          <w:trHeight w:val="458"/>
        </w:trPr>
        <w:tc>
          <w:tcPr>
            <w:tcW w:w="99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BD" w:rsidRPr="002513BD" w:rsidRDefault="002513BD" w:rsidP="002513BD">
            <w:p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13BD">
              <w:rPr>
                <w:rFonts w:ascii="Arial" w:hAnsi="Arial" w:cs="Arial"/>
                <w:sz w:val="18"/>
                <w:szCs w:val="18"/>
              </w:rPr>
              <w:t>História das linguagens de programação</w:t>
            </w:r>
          </w:p>
          <w:p w:rsidR="002513BD" w:rsidRPr="002513BD" w:rsidRDefault="002513BD" w:rsidP="002513BD">
            <w:p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13BD">
              <w:rPr>
                <w:rFonts w:ascii="Arial" w:hAnsi="Arial" w:cs="Arial"/>
                <w:sz w:val="18"/>
                <w:szCs w:val="18"/>
              </w:rPr>
              <w:t>Sintaxe e semântica</w:t>
            </w:r>
          </w:p>
          <w:p w:rsidR="002513BD" w:rsidRPr="002513BD" w:rsidRDefault="002513BD" w:rsidP="002513BD">
            <w:p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13BD">
              <w:rPr>
                <w:rFonts w:ascii="Arial" w:hAnsi="Arial" w:cs="Arial"/>
                <w:sz w:val="18"/>
                <w:szCs w:val="18"/>
              </w:rPr>
              <w:t>Paradigmas de linguagens</w:t>
            </w:r>
          </w:p>
          <w:p w:rsidR="007E170E" w:rsidRPr="002A2FB4" w:rsidRDefault="002513BD" w:rsidP="002513BD">
            <w:pPr>
              <w:suppressAutoHyphens w:val="0"/>
              <w:jc w:val="both"/>
              <w:rPr>
                <w:rFonts w:ascii="Arial" w:hAnsi="Arial" w:cs="Arial"/>
                <w:sz w:val="18"/>
              </w:rPr>
            </w:pPr>
            <w:r w:rsidRPr="002513BD">
              <w:rPr>
                <w:rFonts w:ascii="Arial" w:hAnsi="Arial" w:cs="Arial"/>
                <w:sz w:val="18"/>
                <w:szCs w:val="18"/>
              </w:rPr>
              <w:t>Interpretadores e compiladores</w:t>
            </w:r>
          </w:p>
        </w:tc>
      </w:tr>
    </w:tbl>
    <w:p w:rsidR="007E170E" w:rsidRPr="00901052" w:rsidRDefault="007E170E" w:rsidP="007E170E">
      <w:pPr>
        <w:jc w:val="both"/>
        <w:rPr>
          <w:snapToGrid w:val="0"/>
          <w:sz w:val="15"/>
          <w:szCs w:val="15"/>
        </w:rPr>
      </w:pPr>
      <w:r w:rsidRPr="00901052">
        <w:rPr>
          <w:snapToGrid w:val="0"/>
          <w:sz w:val="15"/>
          <w:szCs w:val="15"/>
        </w:rPr>
        <w:t>OBJETIVO (S)  DO COMPONENTE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7E170E" w:rsidRPr="00901052" w:rsidTr="00583194">
        <w:trPr>
          <w:trHeight w:val="425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BD" w:rsidRPr="00901052" w:rsidRDefault="002513BD" w:rsidP="00A7257B">
            <w:pPr>
              <w:numPr>
                <w:ilvl w:val="0"/>
                <w:numId w:val="304"/>
              </w:numPr>
              <w:suppressAutoHyphens w:val="0"/>
              <w:jc w:val="both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901052">
              <w:rPr>
                <w:rFonts w:ascii="Arial" w:hAnsi="Arial" w:cs="Arial"/>
                <w:snapToGrid w:val="0"/>
                <w:sz w:val="18"/>
                <w:szCs w:val="18"/>
              </w:rPr>
              <w:t>Integrar conhecimentos nas áreas de arquitetura de computadores e linguagens de programação</w:t>
            </w:r>
          </w:p>
          <w:p w:rsidR="002513BD" w:rsidRPr="00901052" w:rsidRDefault="002513BD" w:rsidP="00A7257B">
            <w:pPr>
              <w:numPr>
                <w:ilvl w:val="0"/>
                <w:numId w:val="304"/>
              </w:numPr>
              <w:suppressAutoHyphens w:val="0"/>
              <w:jc w:val="both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901052">
              <w:rPr>
                <w:rFonts w:ascii="Arial" w:hAnsi="Arial" w:cs="Arial"/>
                <w:snapToGrid w:val="0"/>
                <w:sz w:val="18"/>
                <w:szCs w:val="18"/>
              </w:rPr>
              <w:t>Expor características de linguagens sob vários ângulos (e.g., manutenção, concisão, etc.)</w:t>
            </w:r>
          </w:p>
          <w:p w:rsidR="007E170E" w:rsidRPr="002513BD" w:rsidRDefault="002513BD" w:rsidP="00A7257B">
            <w:pPr>
              <w:numPr>
                <w:ilvl w:val="0"/>
                <w:numId w:val="304"/>
              </w:numPr>
              <w:suppressAutoHyphens w:val="0"/>
              <w:jc w:val="both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901052">
              <w:rPr>
                <w:rFonts w:ascii="Arial" w:hAnsi="Arial" w:cs="Arial"/>
                <w:snapToGrid w:val="0"/>
                <w:sz w:val="18"/>
                <w:szCs w:val="18"/>
              </w:rPr>
              <w:t>Compreender, através da prática, o funcionamento de processadores de código; compiladores, particularmente.</w:t>
            </w:r>
          </w:p>
        </w:tc>
      </w:tr>
    </w:tbl>
    <w:p w:rsidR="007E170E" w:rsidRPr="00901052" w:rsidRDefault="007E170E" w:rsidP="007E170E">
      <w:pPr>
        <w:jc w:val="both"/>
        <w:rPr>
          <w:snapToGrid w:val="0"/>
          <w:sz w:val="15"/>
          <w:szCs w:val="15"/>
        </w:rPr>
      </w:pPr>
      <w:r w:rsidRPr="00901052">
        <w:rPr>
          <w:snapToGrid w:val="0"/>
          <w:sz w:val="15"/>
          <w:szCs w:val="15"/>
        </w:rPr>
        <w:t>METODOLOGIA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7E170E" w:rsidRPr="00901052" w:rsidTr="00583194"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70E" w:rsidRPr="00901052" w:rsidRDefault="007E170E" w:rsidP="00583194">
            <w:pPr>
              <w:jc w:val="both"/>
              <w:rPr>
                <w:rFonts w:ascii="Arial" w:hAnsi="Arial" w:cs="Arial"/>
                <w:snapToGrid w:val="0"/>
                <w:sz w:val="18"/>
                <w:szCs w:val="15"/>
              </w:rPr>
            </w:pPr>
            <w:r w:rsidRPr="00901052">
              <w:rPr>
                <w:rFonts w:ascii="Arial" w:hAnsi="Arial" w:cs="Arial"/>
                <w:snapToGrid w:val="0"/>
                <w:sz w:val="18"/>
                <w:szCs w:val="15"/>
              </w:rPr>
              <w:t xml:space="preserve">Atividades realizadas a critério do professor, respeitando o regimento da UFPE, como por exemplo: aulas expositivas e de resolução de exercícios, realização de seminários, aulas práticas em laboratórios computacionais, </w:t>
            </w:r>
            <w:r>
              <w:rPr>
                <w:rFonts w:ascii="Arial" w:hAnsi="Arial" w:cs="Arial"/>
                <w:snapToGrid w:val="0"/>
                <w:sz w:val="18"/>
                <w:szCs w:val="15"/>
              </w:rPr>
              <w:t>com utilização de software pertinente ao componente curricular.</w:t>
            </w:r>
          </w:p>
        </w:tc>
      </w:tr>
    </w:tbl>
    <w:p w:rsidR="007E170E" w:rsidRPr="00901052" w:rsidRDefault="007E170E" w:rsidP="007E170E">
      <w:pPr>
        <w:jc w:val="both"/>
        <w:rPr>
          <w:snapToGrid w:val="0"/>
          <w:sz w:val="15"/>
          <w:szCs w:val="15"/>
        </w:rPr>
      </w:pPr>
      <w:r w:rsidRPr="00901052">
        <w:rPr>
          <w:snapToGrid w:val="0"/>
          <w:sz w:val="15"/>
          <w:szCs w:val="15"/>
        </w:rPr>
        <w:t>AVALIAÇÃO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7E170E" w:rsidRPr="00901052" w:rsidTr="00583194"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70E" w:rsidRPr="00901052" w:rsidRDefault="007E170E" w:rsidP="00583194">
            <w:pPr>
              <w:jc w:val="both"/>
              <w:rPr>
                <w:rFonts w:ascii="Arial" w:hAnsi="Arial" w:cs="Arial"/>
                <w:snapToGrid w:val="0"/>
                <w:sz w:val="18"/>
                <w:szCs w:val="15"/>
              </w:rPr>
            </w:pPr>
            <w:r w:rsidRPr="00901052">
              <w:rPr>
                <w:rFonts w:ascii="Arial" w:hAnsi="Arial" w:cs="Arial"/>
                <w:snapToGrid w:val="0"/>
                <w:sz w:val="18"/>
                <w:szCs w:val="15"/>
              </w:rPr>
              <w:t>A critério do professor, respeitando o regimento da UFPE, como por exemplo: provas escritas ou trabalhos de pesquisa, seminários de avaliação, participação, frequência, projeto, etc.</w:t>
            </w:r>
          </w:p>
        </w:tc>
      </w:tr>
    </w:tbl>
    <w:p w:rsidR="007E170E" w:rsidRPr="00901052" w:rsidRDefault="007E170E" w:rsidP="007E170E">
      <w:pPr>
        <w:jc w:val="both"/>
        <w:rPr>
          <w:snapToGrid w:val="0"/>
          <w:szCs w:val="15"/>
        </w:rPr>
      </w:pPr>
      <w:r w:rsidRPr="00901052">
        <w:rPr>
          <w:snapToGrid w:val="0"/>
          <w:sz w:val="15"/>
          <w:szCs w:val="15"/>
        </w:rPr>
        <w:t>CONTEÚDO PROGRAMÁTICO</w:t>
      </w:r>
    </w:p>
    <w:tbl>
      <w:tblPr>
        <w:tblW w:w="9923" w:type="dxa"/>
        <w:tblInd w:w="-21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80" w:firstRow="0" w:lastRow="0" w:firstColumn="1" w:lastColumn="0" w:noHBand="0" w:noVBand="0"/>
      </w:tblPr>
      <w:tblGrid>
        <w:gridCol w:w="9923"/>
      </w:tblGrid>
      <w:tr w:rsidR="007E170E" w:rsidRPr="00901052" w:rsidTr="00583194">
        <w:trPr>
          <w:trHeight w:val="695"/>
        </w:trPr>
        <w:tc>
          <w:tcPr>
            <w:tcW w:w="99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BD" w:rsidRPr="00901052" w:rsidRDefault="002513BD" w:rsidP="00A7257B">
            <w:pPr>
              <w:numPr>
                <w:ilvl w:val="0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1052">
              <w:rPr>
                <w:rFonts w:ascii="Arial" w:hAnsi="Arial" w:cs="Arial"/>
                <w:sz w:val="18"/>
                <w:szCs w:val="18"/>
              </w:rPr>
              <w:t>História das linguagens de programação</w:t>
            </w:r>
          </w:p>
          <w:p w:rsidR="002513BD" w:rsidRPr="00901052" w:rsidRDefault="002513BD" w:rsidP="00A7257B">
            <w:pPr>
              <w:numPr>
                <w:ilvl w:val="1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1052">
              <w:rPr>
                <w:rFonts w:ascii="Arial" w:hAnsi="Arial" w:cs="Arial"/>
                <w:sz w:val="18"/>
                <w:szCs w:val="18"/>
              </w:rPr>
              <w:t>Turing e Lamba-Cálculo</w:t>
            </w:r>
          </w:p>
          <w:p w:rsidR="002513BD" w:rsidRPr="00901052" w:rsidRDefault="002513BD" w:rsidP="00A7257B">
            <w:pPr>
              <w:numPr>
                <w:ilvl w:val="0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1052">
              <w:rPr>
                <w:rFonts w:ascii="Arial" w:hAnsi="Arial" w:cs="Arial"/>
                <w:sz w:val="18"/>
                <w:szCs w:val="18"/>
              </w:rPr>
              <w:t>Paradigmas de linguagens</w:t>
            </w:r>
            <w:r>
              <w:rPr>
                <w:rFonts w:ascii="Arial" w:hAnsi="Arial" w:cs="Arial"/>
                <w:sz w:val="18"/>
                <w:szCs w:val="18"/>
              </w:rPr>
              <w:t xml:space="preserve"> de programação</w:t>
            </w:r>
          </w:p>
          <w:p w:rsidR="002513BD" w:rsidRDefault="002513BD" w:rsidP="00A7257B">
            <w:pPr>
              <w:numPr>
                <w:ilvl w:val="1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Principais paradigmas: características e exemplos de linguagens</w:t>
            </w:r>
          </w:p>
          <w:p w:rsidR="002513BD" w:rsidRDefault="002513BD" w:rsidP="00A7257B">
            <w:pPr>
              <w:numPr>
                <w:ilvl w:val="1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Orientação a objetos: </w:t>
            </w:r>
          </w:p>
          <w:p w:rsidR="002513BD" w:rsidRDefault="002513BD" w:rsidP="00A7257B">
            <w:pPr>
              <w:numPr>
                <w:ilvl w:val="2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13BD">
              <w:rPr>
                <w:rFonts w:ascii="Arial" w:hAnsi="Arial" w:cs="Arial"/>
                <w:sz w:val="18"/>
                <w:szCs w:val="18"/>
              </w:rPr>
              <w:t>Definição de classes</w:t>
            </w:r>
          </w:p>
          <w:p w:rsidR="002513BD" w:rsidRPr="002513BD" w:rsidRDefault="002513BD" w:rsidP="00A7257B">
            <w:pPr>
              <w:numPr>
                <w:ilvl w:val="2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13BD">
              <w:rPr>
                <w:rFonts w:ascii="Arial" w:hAnsi="Arial" w:cs="Arial"/>
                <w:sz w:val="18"/>
                <w:szCs w:val="18"/>
              </w:rPr>
              <w:t>Objetos, referências e coleta de lixo</w:t>
            </w:r>
          </w:p>
          <w:p w:rsidR="002513BD" w:rsidRPr="002513BD" w:rsidRDefault="002513BD" w:rsidP="00A7257B">
            <w:pPr>
              <w:numPr>
                <w:ilvl w:val="2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13BD">
              <w:rPr>
                <w:rFonts w:ascii="Arial" w:hAnsi="Arial" w:cs="Arial"/>
                <w:sz w:val="18"/>
                <w:szCs w:val="18"/>
              </w:rPr>
              <w:t>Métodos: sobrescrita, sobrecarga, chamada de método (dynamic dispatch), p</w:t>
            </w:r>
            <w:r>
              <w:rPr>
                <w:rFonts w:ascii="Arial" w:hAnsi="Arial" w:cs="Arial"/>
                <w:sz w:val="18"/>
                <w:szCs w:val="18"/>
              </w:rPr>
              <w:t>assagem de parâmetros</w:t>
            </w:r>
          </w:p>
          <w:p w:rsidR="002513BD" w:rsidRPr="002513BD" w:rsidRDefault="002513BD" w:rsidP="00A7257B">
            <w:pPr>
              <w:numPr>
                <w:ilvl w:val="2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13BD">
              <w:rPr>
                <w:rFonts w:ascii="Arial" w:hAnsi="Arial" w:cs="Arial"/>
                <w:sz w:val="18"/>
                <w:szCs w:val="18"/>
              </w:rPr>
              <w:t>Subclasses e herança</w:t>
            </w:r>
          </w:p>
          <w:p w:rsidR="002513BD" w:rsidRPr="002513BD" w:rsidRDefault="002513BD" w:rsidP="00A7257B">
            <w:pPr>
              <w:numPr>
                <w:ilvl w:val="2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13BD">
              <w:rPr>
                <w:rFonts w:ascii="Arial" w:hAnsi="Arial" w:cs="Arial"/>
                <w:sz w:val="18"/>
                <w:szCs w:val="18"/>
              </w:rPr>
              <w:t xml:space="preserve">Subtipos e herança: polimorfismo de subtipo, relacionamento entre subtipo e herança, classes abstratas. </w:t>
            </w:r>
          </w:p>
          <w:p w:rsidR="002513BD" w:rsidRPr="002513BD" w:rsidRDefault="002513BD" w:rsidP="00A7257B">
            <w:pPr>
              <w:numPr>
                <w:ilvl w:val="2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13BD">
              <w:rPr>
                <w:rFonts w:ascii="Arial" w:hAnsi="Arial" w:cs="Arial"/>
                <w:sz w:val="18"/>
                <w:szCs w:val="18"/>
              </w:rPr>
              <w:t>Interfaces para assinaturas de métodos</w:t>
            </w:r>
          </w:p>
          <w:p w:rsidR="002513BD" w:rsidRPr="00901052" w:rsidRDefault="002513BD" w:rsidP="00A7257B">
            <w:pPr>
              <w:numPr>
                <w:ilvl w:val="2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13BD">
              <w:rPr>
                <w:rFonts w:ascii="Arial" w:hAnsi="Arial" w:cs="Arial"/>
                <w:sz w:val="18"/>
                <w:szCs w:val="18"/>
              </w:rPr>
              <w:t>Exceções em programas orientados a objetos</w:t>
            </w:r>
          </w:p>
          <w:p w:rsidR="002513BD" w:rsidRPr="00901052" w:rsidRDefault="002513BD" w:rsidP="00A7257B">
            <w:pPr>
              <w:numPr>
                <w:ilvl w:val="0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1052">
              <w:rPr>
                <w:rFonts w:ascii="Arial" w:hAnsi="Arial" w:cs="Arial"/>
                <w:sz w:val="18"/>
                <w:szCs w:val="18"/>
              </w:rPr>
              <w:t xml:space="preserve">Interpretadores e compiladores </w:t>
            </w:r>
          </w:p>
          <w:p w:rsidR="002513BD" w:rsidRPr="00901052" w:rsidRDefault="002513BD" w:rsidP="00A7257B">
            <w:pPr>
              <w:numPr>
                <w:ilvl w:val="1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1052">
              <w:rPr>
                <w:rFonts w:ascii="Arial" w:hAnsi="Arial" w:cs="Arial"/>
                <w:sz w:val="18"/>
                <w:szCs w:val="18"/>
              </w:rPr>
              <w:t>Análise</w:t>
            </w:r>
          </w:p>
          <w:p w:rsidR="002513BD" w:rsidRPr="00901052" w:rsidRDefault="002513BD" w:rsidP="00A7257B">
            <w:pPr>
              <w:numPr>
                <w:ilvl w:val="2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1052">
              <w:rPr>
                <w:rFonts w:ascii="Arial" w:hAnsi="Arial" w:cs="Arial"/>
                <w:sz w:val="18"/>
                <w:szCs w:val="18"/>
              </w:rPr>
              <w:t xml:space="preserve">Análise léxica, </w:t>
            </w:r>
          </w:p>
          <w:p w:rsidR="002513BD" w:rsidRPr="00901052" w:rsidRDefault="002513BD" w:rsidP="00A7257B">
            <w:pPr>
              <w:numPr>
                <w:ilvl w:val="2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1052">
              <w:rPr>
                <w:rFonts w:ascii="Arial" w:hAnsi="Arial" w:cs="Arial"/>
                <w:sz w:val="18"/>
                <w:szCs w:val="18"/>
              </w:rPr>
              <w:t>Análise sintática</w:t>
            </w:r>
          </w:p>
          <w:p w:rsidR="002513BD" w:rsidRPr="00901052" w:rsidRDefault="002513BD" w:rsidP="00A7257B">
            <w:pPr>
              <w:numPr>
                <w:ilvl w:val="2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1052">
              <w:rPr>
                <w:rFonts w:ascii="Arial" w:hAnsi="Arial" w:cs="Arial"/>
                <w:sz w:val="18"/>
                <w:szCs w:val="18"/>
              </w:rPr>
              <w:lastRenderedPageBreak/>
              <w:t xml:space="preserve">Análise </w:t>
            </w:r>
            <w:r>
              <w:rPr>
                <w:rFonts w:ascii="Arial" w:hAnsi="Arial" w:cs="Arial"/>
                <w:sz w:val="18"/>
                <w:szCs w:val="18"/>
              </w:rPr>
              <w:t>contextual</w:t>
            </w:r>
          </w:p>
          <w:p w:rsidR="002513BD" w:rsidRPr="00901052" w:rsidRDefault="002513BD" w:rsidP="00A7257B">
            <w:pPr>
              <w:numPr>
                <w:ilvl w:val="1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1052">
              <w:rPr>
                <w:rFonts w:ascii="Arial" w:hAnsi="Arial" w:cs="Arial"/>
                <w:sz w:val="18"/>
                <w:szCs w:val="18"/>
              </w:rPr>
              <w:t>Síntese</w:t>
            </w:r>
          </w:p>
          <w:p w:rsidR="002513BD" w:rsidRPr="00901052" w:rsidRDefault="002513BD" w:rsidP="00A7257B">
            <w:pPr>
              <w:numPr>
                <w:ilvl w:val="2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1052">
              <w:rPr>
                <w:rFonts w:ascii="Arial" w:hAnsi="Arial" w:cs="Arial"/>
                <w:sz w:val="18"/>
                <w:szCs w:val="18"/>
              </w:rPr>
              <w:t>Otimização de código</w:t>
            </w:r>
          </w:p>
          <w:p w:rsidR="002513BD" w:rsidRPr="00901052" w:rsidRDefault="002513BD" w:rsidP="00A7257B">
            <w:pPr>
              <w:numPr>
                <w:ilvl w:val="2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1052">
              <w:rPr>
                <w:rFonts w:ascii="Arial" w:hAnsi="Arial" w:cs="Arial"/>
                <w:sz w:val="18"/>
                <w:szCs w:val="18"/>
              </w:rPr>
              <w:t>Ambiente de execução</w:t>
            </w:r>
          </w:p>
          <w:p w:rsidR="007E170E" w:rsidRPr="00901052" w:rsidRDefault="002513BD" w:rsidP="00A7257B">
            <w:pPr>
              <w:numPr>
                <w:ilvl w:val="2"/>
                <w:numId w:val="69"/>
              </w:numPr>
              <w:suppressAutoHyphens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01052">
              <w:rPr>
                <w:rFonts w:ascii="Arial" w:hAnsi="Arial" w:cs="Arial"/>
                <w:sz w:val="18"/>
                <w:szCs w:val="18"/>
              </w:rPr>
              <w:t>Geração de código</w:t>
            </w:r>
          </w:p>
        </w:tc>
      </w:tr>
    </w:tbl>
    <w:p w:rsidR="007E170E" w:rsidRPr="00901052" w:rsidRDefault="007E170E" w:rsidP="007E170E">
      <w:pPr>
        <w:jc w:val="both"/>
        <w:rPr>
          <w:snapToGrid w:val="0"/>
          <w:sz w:val="15"/>
          <w:szCs w:val="15"/>
        </w:rPr>
      </w:pPr>
      <w:r w:rsidRPr="00901052">
        <w:rPr>
          <w:snapToGrid w:val="0"/>
          <w:sz w:val="15"/>
          <w:szCs w:val="15"/>
        </w:rPr>
        <w:lastRenderedPageBreak/>
        <w:t>BIBLIOGRAFIA BÁSICA</w:t>
      </w:r>
    </w:p>
    <w:tbl>
      <w:tblPr>
        <w:tblW w:w="9953" w:type="dxa"/>
        <w:tblInd w:w="-25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30" w:type="dxa"/>
          <w:right w:w="30" w:type="dxa"/>
        </w:tblCellMar>
        <w:tblLook w:val="0080" w:firstRow="0" w:lastRow="0" w:firstColumn="1" w:lastColumn="0" w:noHBand="0" w:noVBand="0"/>
      </w:tblPr>
      <w:tblGrid>
        <w:gridCol w:w="9953"/>
      </w:tblGrid>
      <w:tr w:rsidR="007E170E" w:rsidRPr="009576E9" w:rsidTr="00583194">
        <w:trPr>
          <w:trHeight w:val="522"/>
        </w:trPr>
        <w:tc>
          <w:tcPr>
            <w:tcW w:w="995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170E" w:rsidRPr="007B2D2C" w:rsidRDefault="00457589" w:rsidP="00A7257B">
            <w:pPr>
              <w:pStyle w:val="PargrafodaLista"/>
              <w:numPr>
                <w:ilvl w:val="0"/>
                <w:numId w:val="70"/>
              </w:numPr>
              <w:shd w:val="clear" w:color="auto" w:fill="FFFFFF"/>
              <w:suppressAutoHyphens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7589">
              <w:rPr>
                <w:rFonts w:ascii="Arial" w:hAnsi="Arial" w:cs="Arial"/>
                <w:sz w:val="18"/>
                <w:szCs w:val="18"/>
                <w:lang w:val="en-US"/>
              </w:rPr>
              <w:t>M.Scott, Programming Language Pragmatics, 4a Edição. Morgan Kaufmann, 2015, 992p., ISBN-13: 978-0124104099</w:t>
            </w:r>
          </w:p>
          <w:p w:rsidR="007E170E" w:rsidRDefault="00457589" w:rsidP="00A7257B">
            <w:pPr>
              <w:pStyle w:val="PargrafodaLista"/>
              <w:numPr>
                <w:ilvl w:val="0"/>
                <w:numId w:val="70"/>
              </w:numPr>
              <w:shd w:val="clear" w:color="auto" w:fill="FFFFFF"/>
              <w:suppressAutoHyphens w:val="0"/>
              <w:rPr>
                <w:rFonts w:ascii="Arial" w:hAnsi="Arial" w:cs="Arial"/>
                <w:sz w:val="18"/>
                <w:szCs w:val="18"/>
              </w:rPr>
            </w:pPr>
            <w:r w:rsidRPr="00457589">
              <w:rPr>
                <w:rFonts w:ascii="Arial" w:hAnsi="Arial" w:cs="Arial"/>
                <w:sz w:val="18"/>
                <w:szCs w:val="18"/>
                <w:lang w:val="en-US"/>
              </w:rPr>
              <w:t xml:space="preserve">D.A.Watt, Programming Language Design Concepts, 1a edição, John Wiley and Sons, 2004, 492 pp. </w:t>
            </w:r>
            <w:r w:rsidRPr="00457589">
              <w:rPr>
                <w:rFonts w:ascii="Arial" w:hAnsi="Arial" w:cs="Arial"/>
                <w:sz w:val="18"/>
                <w:szCs w:val="18"/>
              </w:rPr>
              <w:t>ISBN-13: 978-0470853207.</w:t>
            </w:r>
          </w:p>
          <w:p w:rsidR="00457589" w:rsidRDefault="00457589" w:rsidP="00A7257B">
            <w:pPr>
              <w:pStyle w:val="PargrafodaLista"/>
              <w:numPr>
                <w:ilvl w:val="0"/>
                <w:numId w:val="70"/>
              </w:numPr>
              <w:shd w:val="clear" w:color="auto" w:fill="FFFFFF"/>
              <w:suppressAutoHyphens w:val="0"/>
              <w:rPr>
                <w:rFonts w:ascii="Arial" w:hAnsi="Arial" w:cs="Arial"/>
                <w:sz w:val="18"/>
                <w:szCs w:val="18"/>
              </w:rPr>
            </w:pPr>
            <w:r w:rsidRPr="00457589">
              <w:rPr>
                <w:rFonts w:ascii="Arial" w:hAnsi="Arial" w:cs="Arial"/>
                <w:sz w:val="18"/>
                <w:szCs w:val="18"/>
                <w:lang w:val="en-US"/>
              </w:rPr>
              <w:t xml:space="preserve">A.V. Aho, M.S. Lam, R. Sethi, and J.D.Ullman, Compilers: Principles, Techniques, and Tools, 2a Edição, Ed. </w:t>
            </w:r>
            <w:r w:rsidRPr="00457589">
              <w:rPr>
                <w:rFonts w:ascii="Arial" w:hAnsi="Arial" w:cs="Arial"/>
                <w:sz w:val="18"/>
                <w:szCs w:val="18"/>
              </w:rPr>
              <w:t>Addison Wesley, 2006, 1000p., ISBN-13: 978-0321486813</w:t>
            </w:r>
          </w:p>
          <w:p w:rsidR="007E170E" w:rsidRPr="00457589" w:rsidRDefault="007E170E" w:rsidP="00457589">
            <w:pPr>
              <w:shd w:val="clear" w:color="auto" w:fill="FFFFFF"/>
              <w:suppressAutoHyphens w:val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7E170E" w:rsidRPr="00901052" w:rsidRDefault="007E170E" w:rsidP="007E170E">
      <w:pPr>
        <w:jc w:val="both"/>
        <w:rPr>
          <w:snapToGrid w:val="0"/>
          <w:sz w:val="15"/>
          <w:szCs w:val="15"/>
        </w:rPr>
      </w:pPr>
      <w:r w:rsidRPr="00901052">
        <w:rPr>
          <w:snapToGrid w:val="0"/>
          <w:sz w:val="15"/>
          <w:szCs w:val="15"/>
        </w:rPr>
        <w:t>BIBLIOGRAFIA COMPLEMENTAR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7E170E" w:rsidRPr="009576E9" w:rsidTr="00583194"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589" w:rsidRDefault="00457589" w:rsidP="00A7257B">
            <w:pPr>
              <w:pStyle w:val="PargrafodaLista"/>
              <w:numPr>
                <w:ilvl w:val="0"/>
                <w:numId w:val="301"/>
              </w:numPr>
              <w:jc w:val="both"/>
              <w:rPr>
                <w:rFonts w:ascii="Arial" w:hAnsi="Arial"/>
                <w:snapToGrid w:val="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sz w:val="18"/>
                <w:lang w:val="en-US"/>
              </w:rPr>
              <w:t>S.</w:t>
            </w:r>
            <w:r w:rsidRPr="009576E9">
              <w:rPr>
                <w:rFonts w:ascii="Arial" w:hAnsi="Arial"/>
                <w:snapToGrid w:val="0"/>
                <w:sz w:val="18"/>
                <w:lang w:val="en-US"/>
              </w:rPr>
              <w:t>T</w:t>
            </w:r>
            <w:r>
              <w:rPr>
                <w:rFonts w:ascii="Arial" w:hAnsi="Arial"/>
                <w:snapToGrid w:val="0"/>
                <w:sz w:val="18"/>
                <w:lang w:val="en-US"/>
              </w:rPr>
              <w:t>hompson</w:t>
            </w:r>
            <w:r w:rsidRPr="009576E9">
              <w:rPr>
                <w:rFonts w:ascii="Arial" w:hAnsi="Arial"/>
                <w:snapToGrid w:val="0"/>
                <w:sz w:val="18"/>
                <w:lang w:val="en-US"/>
              </w:rPr>
              <w:t>. Haskell: The Craft of Functional Programming. International Computer Science Series, A</w:t>
            </w:r>
            <w:r>
              <w:rPr>
                <w:rFonts w:ascii="Arial" w:hAnsi="Arial"/>
                <w:snapToGrid w:val="0"/>
                <w:sz w:val="18"/>
                <w:lang w:val="en-US"/>
              </w:rPr>
              <w:t>ddison-Wesley Professional, 3a E</w:t>
            </w:r>
            <w:r w:rsidRPr="009576E9">
              <w:rPr>
                <w:rFonts w:ascii="Arial" w:hAnsi="Arial"/>
                <w:snapToGrid w:val="0"/>
                <w:sz w:val="18"/>
                <w:lang w:val="en-US"/>
              </w:rPr>
              <w:t>d</w:t>
            </w:r>
            <w:r>
              <w:rPr>
                <w:rFonts w:ascii="Arial" w:hAnsi="Arial"/>
                <w:snapToGrid w:val="0"/>
                <w:sz w:val="18"/>
                <w:lang w:val="en-US"/>
              </w:rPr>
              <w:t xml:space="preserve">ição, 2011, 608p., </w:t>
            </w:r>
            <w:r w:rsidRPr="00457589">
              <w:rPr>
                <w:rFonts w:ascii="Arial" w:hAnsi="Arial"/>
                <w:snapToGrid w:val="0"/>
                <w:sz w:val="18"/>
                <w:lang w:val="en-US"/>
              </w:rPr>
              <w:t>ISBN-13: 978-0201882957</w:t>
            </w:r>
          </w:p>
          <w:p w:rsidR="00457589" w:rsidRDefault="00457589" w:rsidP="00A7257B">
            <w:pPr>
              <w:pStyle w:val="PargrafodaLista"/>
              <w:numPr>
                <w:ilvl w:val="0"/>
                <w:numId w:val="301"/>
              </w:numPr>
              <w:jc w:val="both"/>
              <w:rPr>
                <w:rFonts w:ascii="Arial" w:hAnsi="Arial"/>
                <w:snapToGrid w:val="0"/>
                <w:sz w:val="18"/>
                <w:lang w:val="en-US"/>
              </w:rPr>
            </w:pPr>
            <w:r w:rsidRPr="00457589">
              <w:rPr>
                <w:rFonts w:ascii="Arial" w:hAnsi="Arial"/>
                <w:snapToGrid w:val="0"/>
                <w:sz w:val="18"/>
                <w:lang w:val="en-US"/>
              </w:rPr>
              <w:t>B. O'Sullivan, J. Goerzen and D.Stewart, Real World Haskell, 1a Edição, Ed. O'Reilly Media, 714p., ISBN-13: 978-0596514983</w:t>
            </w:r>
          </w:p>
          <w:p w:rsidR="007E170E" w:rsidRDefault="007E170E" w:rsidP="00A7257B">
            <w:pPr>
              <w:pStyle w:val="PargrafodaLista"/>
              <w:numPr>
                <w:ilvl w:val="0"/>
                <w:numId w:val="301"/>
              </w:numPr>
              <w:jc w:val="both"/>
              <w:rPr>
                <w:rFonts w:ascii="Arial" w:hAnsi="Arial"/>
                <w:snapToGrid w:val="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sz w:val="18"/>
                <w:lang w:val="en-US"/>
              </w:rPr>
              <w:t xml:space="preserve">G.Hutton. </w:t>
            </w:r>
            <w:r w:rsidRPr="009576E9">
              <w:rPr>
                <w:rFonts w:ascii="Arial" w:hAnsi="Arial"/>
                <w:snapToGrid w:val="0"/>
                <w:sz w:val="18"/>
                <w:lang w:val="en-US"/>
              </w:rPr>
              <w:t>Programming in Haskell. Cambridge University Press, 2a ed. 2016</w:t>
            </w:r>
            <w:r>
              <w:rPr>
                <w:rFonts w:ascii="Arial" w:hAnsi="Arial"/>
                <w:snapToGrid w:val="0"/>
                <w:sz w:val="18"/>
                <w:lang w:val="en-US"/>
              </w:rPr>
              <w:t>.</w:t>
            </w:r>
          </w:p>
          <w:p w:rsidR="007E170E" w:rsidRDefault="007E170E" w:rsidP="00A7257B">
            <w:pPr>
              <w:pStyle w:val="PargrafodaLista"/>
              <w:numPr>
                <w:ilvl w:val="0"/>
                <w:numId w:val="301"/>
              </w:numPr>
              <w:jc w:val="both"/>
              <w:rPr>
                <w:rFonts w:ascii="Arial" w:hAnsi="Arial"/>
                <w:snapToGrid w:val="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sz w:val="18"/>
                <w:lang w:val="en-US"/>
              </w:rPr>
              <w:t>M.Lipovaca</w:t>
            </w:r>
            <w:r w:rsidRPr="009952DD">
              <w:rPr>
                <w:rFonts w:ascii="Arial" w:hAnsi="Arial"/>
                <w:snapToGrid w:val="0"/>
                <w:sz w:val="18"/>
                <w:lang w:val="en-US"/>
              </w:rPr>
              <w:t>. Learn You a Haskell for Great Good!: A Beginner's Guide. No Starch Press. 2011.</w:t>
            </w:r>
          </w:p>
          <w:p w:rsidR="007E170E" w:rsidRDefault="007E170E" w:rsidP="00A7257B">
            <w:pPr>
              <w:pStyle w:val="PargrafodaLista"/>
              <w:numPr>
                <w:ilvl w:val="0"/>
                <w:numId w:val="301"/>
              </w:numPr>
              <w:jc w:val="both"/>
              <w:rPr>
                <w:rFonts w:ascii="Arial" w:hAnsi="Arial"/>
                <w:snapToGrid w:val="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sz w:val="18"/>
                <w:lang w:val="en-US"/>
              </w:rPr>
              <w:t>R.Bird</w:t>
            </w:r>
            <w:r w:rsidRPr="009952DD">
              <w:rPr>
                <w:rFonts w:ascii="Arial" w:hAnsi="Arial"/>
                <w:snapToGrid w:val="0"/>
                <w:sz w:val="18"/>
                <w:lang w:val="en-US"/>
              </w:rPr>
              <w:t>. Thinking Functionally with Haskell. Cambridge University Press. 2014.</w:t>
            </w:r>
          </w:p>
          <w:p w:rsidR="007E170E" w:rsidRPr="009576E9" w:rsidRDefault="007E170E" w:rsidP="00457589">
            <w:pPr>
              <w:pStyle w:val="PargrafodaLista"/>
              <w:ind w:left="36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</w:tbl>
    <w:p w:rsidR="007E170E" w:rsidRPr="009576E9" w:rsidRDefault="007E170E" w:rsidP="007E170E">
      <w:pPr>
        <w:jc w:val="both"/>
        <w:rPr>
          <w:rFonts w:ascii="Arial" w:hAnsi="Arial"/>
          <w:snapToGrid w:val="0"/>
          <w:sz w:val="16"/>
        </w:rPr>
      </w:pPr>
    </w:p>
    <w:p w:rsidR="007E170E" w:rsidRPr="009576E9" w:rsidRDefault="007E170E" w:rsidP="007E170E">
      <w:pPr>
        <w:jc w:val="both"/>
        <w:rPr>
          <w:rFonts w:ascii="Arial" w:hAnsi="Arial"/>
          <w:snapToGrid w:val="0"/>
          <w:sz w:val="16"/>
        </w:rPr>
      </w:pPr>
    </w:p>
    <w:p w:rsidR="007E170E" w:rsidRPr="009576E9" w:rsidRDefault="007E170E" w:rsidP="007E170E">
      <w:pPr>
        <w:jc w:val="both"/>
        <w:rPr>
          <w:rFonts w:ascii="Arial" w:hAnsi="Arial"/>
          <w:snapToGrid w:val="0"/>
          <w:sz w:val="16"/>
        </w:rPr>
      </w:pPr>
    </w:p>
    <w:p w:rsidR="007E170E" w:rsidRPr="00901052" w:rsidRDefault="007E170E" w:rsidP="007E170E">
      <w:pPr>
        <w:jc w:val="both"/>
        <w:rPr>
          <w:snapToGrid w:val="0"/>
          <w:sz w:val="15"/>
          <w:szCs w:val="15"/>
        </w:rPr>
      </w:pPr>
      <w:r w:rsidRPr="0090627B">
        <w:rPr>
          <w:snapToGrid w:val="0"/>
          <w:sz w:val="15"/>
          <w:szCs w:val="15"/>
        </w:rPr>
        <w:t>DEPARTAMENTO A QUE PE</w:t>
      </w:r>
      <w:r w:rsidRPr="00901052">
        <w:rPr>
          <w:snapToGrid w:val="0"/>
          <w:sz w:val="15"/>
          <w:szCs w:val="15"/>
        </w:rPr>
        <w:t>RTENCE O COMPONENTE                                                      HOMOLOGADO PELO COLEGIADO DE CURSO</w:t>
      </w:r>
    </w:p>
    <w:tbl>
      <w:tblPr>
        <w:tblW w:w="9923" w:type="dxa"/>
        <w:tblInd w:w="-21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100" w:firstRow="0" w:lastRow="0" w:firstColumn="0" w:lastColumn="1" w:noHBand="0" w:noVBand="0"/>
      </w:tblPr>
      <w:tblGrid>
        <w:gridCol w:w="4253"/>
        <w:gridCol w:w="1134"/>
        <w:gridCol w:w="4536"/>
      </w:tblGrid>
      <w:tr w:rsidR="007E170E" w:rsidRPr="00901052" w:rsidTr="00583194"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170E" w:rsidRPr="00901052" w:rsidRDefault="007E170E" w:rsidP="00583194">
            <w:pPr>
              <w:jc w:val="center"/>
              <w:rPr>
                <w:rFonts w:ascii="Arial" w:hAnsi="Arial"/>
                <w:snapToGrid w:val="0"/>
                <w:sz w:val="18"/>
              </w:rPr>
            </w:pPr>
            <w:r w:rsidRPr="00901052">
              <w:rPr>
                <w:rFonts w:ascii="Arial" w:hAnsi="Arial"/>
                <w:snapToGrid w:val="0"/>
                <w:sz w:val="18"/>
              </w:rPr>
              <w:t>Ciência da Computação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E170E" w:rsidRPr="00901052" w:rsidRDefault="007E170E" w:rsidP="00583194">
            <w:pPr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E170E" w:rsidRPr="00901052" w:rsidRDefault="007E170E" w:rsidP="00583194">
            <w:pPr>
              <w:jc w:val="center"/>
              <w:rPr>
                <w:rFonts w:ascii="Arial" w:hAnsi="Arial"/>
                <w:bCs/>
                <w:snapToGrid w:val="0"/>
                <w:sz w:val="18"/>
              </w:rPr>
            </w:pPr>
            <w:r>
              <w:rPr>
                <w:rFonts w:ascii="Arial" w:hAnsi="Arial"/>
                <w:bCs/>
                <w:snapToGrid w:val="0"/>
                <w:sz w:val="18"/>
              </w:rPr>
              <w:t>Engenharia da Computação</w:t>
            </w:r>
          </w:p>
        </w:tc>
      </w:tr>
    </w:tbl>
    <w:p w:rsidR="007E170E" w:rsidRPr="00901052" w:rsidRDefault="007E170E" w:rsidP="007E170E">
      <w:pPr>
        <w:jc w:val="both"/>
        <w:rPr>
          <w:rFonts w:ascii="Arial" w:hAnsi="Arial"/>
          <w:snapToGrid w:val="0"/>
          <w:sz w:val="16"/>
        </w:rPr>
      </w:pPr>
    </w:p>
    <w:p w:rsidR="007E170E" w:rsidRPr="00901052" w:rsidRDefault="007E170E" w:rsidP="007E170E">
      <w:pPr>
        <w:jc w:val="both"/>
        <w:rPr>
          <w:rFonts w:ascii="Arial" w:hAnsi="Arial"/>
          <w:snapToGrid w:val="0"/>
          <w:sz w:val="16"/>
        </w:rPr>
      </w:pPr>
    </w:p>
    <w:p w:rsidR="007E170E" w:rsidRPr="00901052" w:rsidRDefault="007E170E" w:rsidP="007E170E">
      <w:pPr>
        <w:jc w:val="both"/>
        <w:rPr>
          <w:rFonts w:ascii="Arial" w:hAnsi="Arial"/>
          <w:snapToGrid w:val="0"/>
          <w:sz w:val="16"/>
        </w:rPr>
      </w:pPr>
      <w:r w:rsidRPr="00901052">
        <w:rPr>
          <w:rFonts w:ascii="Arial" w:hAnsi="Arial"/>
          <w:snapToGrid w:val="0"/>
          <w:sz w:val="16"/>
        </w:rPr>
        <w:t>____________________________________________                           ____________________________________________</w:t>
      </w:r>
    </w:p>
    <w:p w:rsidR="007E170E" w:rsidRPr="00901052" w:rsidRDefault="007E170E" w:rsidP="007E170E">
      <w:pPr>
        <w:jc w:val="both"/>
      </w:pPr>
      <w:r w:rsidRPr="00901052">
        <w:rPr>
          <w:snapToGrid w:val="0"/>
          <w:sz w:val="15"/>
          <w:szCs w:val="15"/>
        </w:rPr>
        <w:t>ASSINATURA DO CHEFE DO DEPARTAMENTO                                                ASSINATURA DO COORDENADOR DO CURSO OU ÁREA</w:t>
      </w:r>
    </w:p>
    <w:p w:rsidR="00852BE8" w:rsidRPr="00901052" w:rsidRDefault="00666C99" w:rsidP="00E01C64">
      <w:pPr>
        <w:suppressAutoHyphens w:val="0"/>
      </w:pPr>
      <w:r>
        <w:br w:type="page"/>
      </w:r>
      <w:bookmarkStart w:id="0" w:name="_GoBack"/>
      <w:bookmarkEnd w:id="0"/>
    </w:p>
    <w:p w:rsidR="00C473E9" w:rsidRPr="00901052" w:rsidRDefault="00C473E9" w:rsidP="00D7444F">
      <w:pPr>
        <w:jc w:val="both"/>
      </w:pPr>
    </w:p>
    <w:sectPr w:rsidR="00C473E9" w:rsidRPr="00901052" w:rsidSect="00595C20">
      <w:pgSz w:w="11906" w:h="16838"/>
      <w:pgMar w:top="170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Times New Roman"/>
    <w:charset w:val="01"/>
    <w:family w:val="auto"/>
    <w:pitch w:val="variable"/>
  </w:font>
  <w:font w:name="DejaVu San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EDAFFF8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 Unicode MS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b w:val="0"/>
        <w:i w:val="0"/>
        <w:sz w:val="24"/>
        <w:u w:val="non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b w:val="0"/>
        <w:i w:val="0"/>
        <w:sz w:val="24"/>
        <w:u w:val="non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b w:val="0"/>
        <w:i w:val="0"/>
        <w:sz w:val="24"/>
        <w:u w:val="non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 Unicode MS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4C075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008E72C7"/>
    <w:multiLevelType w:val="hybridMultilevel"/>
    <w:tmpl w:val="10FAB3B4"/>
    <w:lvl w:ilvl="0" w:tplc="3DB23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0E2082"/>
    <w:multiLevelType w:val="hybridMultilevel"/>
    <w:tmpl w:val="BCF81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1C04D84"/>
    <w:multiLevelType w:val="hybridMultilevel"/>
    <w:tmpl w:val="1646FE4A"/>
    <w:lvl w:ilvl="0" w:tplc="A9DA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2AD4FD8"/>
    <w:multiLevelType w:val="hybridMultilevel"/>
    <w:tmpl w:val="95B83B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3B7261B"/>
    <w:multiLevelType w:val="hybridMultilevel"/>
    <w:tmpl w:val="61489040"/>
    <w:lvl w:ilvl="0" w:tplc="9790E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8211E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7A3EBE"/>
    <w:multiLevelType w:val="hybridMultilevel"/>
    <w:tmpl w:val="9DB4962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5F66074"/>
    <w:multiLevelType w:val="hybridMultilevel"/>
    <w:tmpl w:val="3FF04CD2"/>
    <w:lvl w:ilvl="0" w:tplc="2820BFD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6546A8F"/>
    <w:multiLevelType w:val="hybridMultilevel"/>
    <w:tmpl w:val="88C6B01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06D539A7"/>
    <w:multiLevelType w:val="hybridMultilevel"/>
    <w:tmpl w:val="F47AB108"/>
    <w:lvl w:ilvl="0" w:tplc="06E4C68E">
      <w:start w:val="1"/>
      <w:numFmt w:val="bullet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AF5862E0">
      <w:start w:val="1"/>
      <w:numFmt w:val="bullet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9084C30C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2730DC24">
      <w:start w:val="1"/>
      <w:numFmt w:val="bullet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62CCDFA">
      <w:start w:val="1"/>
      <w:numFmt w:val="bullet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CE26376">
      <w:start w:val="1"/>
      <w:numFmt w:val="bullet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1F4E6BBA">
      <w:start w:val="1"/>
      <w:numFmt w:val="bullet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55F27FCA">
      <w:start w:val="1"/>
      <w:numFmt w:val="bullet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1B80870">
      <w:start w:val="1"/>
      <w:numFmt w:val="bullet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6">
    <w:nsid w:val="06FD5A73"/>
    <w:multiLevelType w:val="multilevel"/>
    <w:tmpl w:val="954C0F10"/>
    <w:numStyleLink w:val="List10"/>
  </w:abstractNum>
  <w:abstractNum w:abstractNumId="17">
    <w:nsid w:val="0727099C"/>
    <w:multiLevelType w:val="hybridMultilevel"/>
    <w:tmpl w:val="AC5A90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076F508B"/>
    <w:multiLevelType w:val="multilevel"/>
    <w:tmpl w:val="3FA2BE4A"/>
    <w:lvl w:ilvl="0">
      <w:numFmt w:val="bullet"/>
      <w:lvlText w:val="•"/>
      <w:lvlJc w:val="left"/>
      <w:pPr>
        <w:tabs>
          <w:tab w:val="num" w:pos="714"/>
        </w:tabs>
        <w:ind w:left="714" w:hanging="357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081E1ABB"/>
    <w:multiLevelType w:val="hybridMultilevel"/>
    <w:tmpl w:val="4DF05FC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08316931"/>
    <w:multiLevelType w:val="multilevel"/>
    <w:tmpl w:val="82660F5E"/>
    <w:lvl w:ilvl="0">
      <w:start w:val="1"/>
      <w:numFmt w:val="bullet"/>
      <w:lvlText w:val="•"/>
      <w:lvlJc w:val="left"/>
      <w:pPr>
        <w:tabs>
          <w:tab w:val="num" w:pos="630"/>
        </w:tabs>
        <w:ind w:left="6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08695784"/>
    <w:multiLevelType w:val="hybridMultilevel"/>
    <w:tmpl w:val="71C8A86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09454626"/>
    <w:multiLevelType w:val="hybridMultilevel"/>
    <w:tmpl w:val="D62AA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98309E5"/>
    <w:multiLevelType w:val="hybridMultilevel"/>
    <w:tmpl w:val="A6F448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09A11034"/>
    <w:multiLevelType w:val="hybridMultilevel"/>
    <w:tmpl w:val="9D321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667C6B"/>
    <w:multiLevelType w:val="hybridMultilevel"/>
    <w:tmpl w:val="F2F06C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0C281049"/>
    <w:multiLevelType w:val="hybridMultilevel"/>
    <w:tmpl w:val="E88C06B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0CAB3BC5"/>
    <w:multiLevelType w:val="hybridMultilevel"/>
    <w:tmpl w:val="8B1C3A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CFE15F7"/>
    <w:multiLevelType w:val="hybridMultilevel"/>
    <w:tmpl w:val="BC8A8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7900C0"/>
    <w:multiLevelType w:val="hybridMultilevel"/>
    <w:tmpl w:val="CBF04D94"/>
    <w:lvl w:ilvl="0" w:tplc="7E0AD912">
      <w:start w:val="1"/>
      <w:numFmt w:val="bullet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F1E5342">
      <w:start w:val="1"/>
      <w:numFmt w:val="bullet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96327464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A58C5C2A">
      <w:start w:val="1"/>
      <w:numFmt w:val="bullet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58E4862">
      <w:start w:val="1"/>
      <w:numFmt w:val="bullet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38346DB0">
      <w:start w:val="1"/>
      <w:numFmt w:val="bullet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DAA97BA">
      <w:start w:val="1"/>
      <w:numFmt w:val="bullet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E4EC812">
      <w:start w:val="1"/>
      <w:numFmt w:val="bullet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DA01898">
      <w:start w:val="1"/>
      <w:numFmt w:val="bullet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0">
    <w:nsid w:val="0DB17184"/>
    <w:multiLevelType w:val="hybridMultilevel"/>
    <w:tmpl w:val="27A8A8E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0E3B28D5"/>
    <w:multiLevelType w:val="hybridMultilevel"/>
    <w:tmpl w:val="506C91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0E44033E"/>
    <w:multiLevelType w:val="hybridMultilevel"/>
    <w:tmpl w:val="3508F192"/>
    <w:lvl w:ilvl="0" w:tplc="2820BFD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E6903B5"/>
    <w:multiLevelType w:val="hybridMultilevel"/>
    <w:tmpl w:val="DF88158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0EAD2B53"/>
    <w:multiLevelType w:val="hybridMultilevel"/>
    <w:tmpl w:val="A34634C6"/>
    <w:lvl w:ilvl="0" w:tplc="273C6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F042F9D"/>
    <w:multiLevelType w:val="hybridMultilevel"/>
    <w:tmpl w:val="AC04959C"/>
    <w:lvl w:ilvl="0" w:tplc="FB8A69D4">
      <w:start w:val="1"/>
      <w:numFmt w:val="bullet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A26DD12">
      <w:start w:val="1"/>
      <w:numFmt w:val="bullet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9DB4A5D2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E73A5228">
      <w:start w:val="1"/>
      <w:numFmt w:val="bullet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1A0C2E2">
      <w:start w:val="1"/>
      <w:numFmt w:val="bullet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DC403A98">
      <w:start w:val="1"/>
      <w:numFmt w:val="bullet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2370FA6C">
      <w:start w:val="1"/>
      <w:numFmt w:val="bullet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B47226C6">
      <w:start w:val="1"/>
      <w:numFmt w:val="bullet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D64F054">
      <w:start w:val="1"/>
      <w:numFmt w:val="bullet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6">
    <w:nsid w:val="0F2C4C54"/>
    <w:multiLevelType w:val="hybridMultilevel"/>
    <w:tmpl w:val="06F42EAE"/>
    <w:lvl w:ilvl="0" w:tplc="A9DA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0F8B7D6E"/>
    <w:multiLevelType w:val="hybridMultilevel"/>
    <w:tmpl w:val="7528E0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0F8B7F25"/>
    <w:multiLevelType w:val="hybridMultilevel"/>
    <w:tmpl w:val="F872D244"/>
    <w:lvl w:ilvl="0" w:tplc="2B40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FFD20D5"/>
    <w:multiLevelType w:val="hybridMultilevel"/>
    <w:tmpl w:val="914EE884"/>
    <w:lvl w:ilvl="0" w:tplc="10F28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09A117F"/>
    <w:multiLevelType w:val="hybridMultilevel"/>
    <w:tmpl w:val="D42E9C2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10A36D6B"/>
    <w:multiLevelType w:val="hybridMultilevel"/>
    <w:tmpl w:val="D272EA48"/>
    <w:lvl w:ilvl="0" w:tplc="2820BFD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10CA4FFA"/>
    <w:multiLevelType w:val="hybridMultilevel"/>
    <w:tmpl w:val="FDFC6F78"/>
    <w:lvl w:ilvl="0" w:tplc="2B40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15A5C0A"/>
    <w:multiLevelType w:val="hybridMultilevel"/>
    <w:tmpl w:val="5D1A1AF2"/>
    <w:lvl w:ilvl="0" w:tplc="2B40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15C185A"/>
    <w:multiLevelType w:val="hybridMultilevel"/>
    <w:tmpl w:val="D8F6DF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118D056B"/>
    <w:multiLevelType w:val="hybridMultilevel"/>
    <w:tmpl w:val="FB44E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1C618CC"/>
    <w:multiLevelType w:val="hybridMultilevel"/>
    <w:tmpl w:val="E9FCF6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11E52186"/>
    <w:multiLevelType w:val="hybridMultilevel"/>
    <w:tmpl w:val="9ACC2F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11FB0C9C"/>
    <w:multiLevelType w:val="hybridMultilevel"/>
    <w:tmpl w:val="FE42F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2E91977"/>
    <w:multiLevelType w:val="hybridMultilevel"/>
    <w:tmpl w:val="2856F6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3C75DB3"/>
    <w:multiLevelType w:val="hybridMultilevel"/>
    <w:tmpl w:val="D5FCB2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144D0EA9"/>
    <w:multiLevelType w:val="hybridMultilevel"/>
    <w:tmpl w:val="564280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14897E58"/>
    <w:multiLevelType w:val="hybridMultilevel"/>
    <w:tmpl w:val="95F68F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14924B6B"/>
    <w:multiLevelType w:val="hybridMultilevel"/>
    <w:tmpl w:val="22BCF6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149B33D9"/>
    <w:multiLevelType w:val="hybridMultilevel"/>
    <w:tmpl w:val="ADD8C220"/>
    <w:lvl w:ilvl="0" w:tplc="B314A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53C54CB"/>
    <w:multiLevelType w:val="hybridMultilevel"/>
    <w:tmpl w:val="7042FC8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1581293B"/>
    <w:multiLevelType w:val="hybridMultilevel"/>
    <w:tmpl w:val="FFD07F4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15B0462C"/>
    <w:multiLevelType w:val="hybridMultilevel"/>
    <w:tmpl w:val="8E2E074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169F1516"/>
    <w:multiLevelType w:val="hybridMultilevel"/>
    <w:tmpl w:val="6582A00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16B603B5"/>
    <w:multiLevelType w:val="hybridMultilevel"/>
    <w:tmpl w:val="254641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171002EF"/>
    <w:multiLevelType w:val="hybridMultilevel"/>
    <w:tmpl w:val="981865F8"/>
    <w:lvl w:ilvl="0" w:tplc="3182AABA">
      <w:start w:val="1"/>
      <w:numFmt w:val="bullet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60CA53A">
      <w:start w:val="1"/>
      <w:numFmt w:val="bullet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30129B9A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F3CEF0C8">
      <w:start w:val="1"/>
      <w:numFmt w:val="bullet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C862E9AC">
      <w:start w:val="1"/>
      <w:numFmt w:val="bullet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2E8E48C4">
      <w:start w:val="1"/>
      <w:numFmt w:val="bullet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15D87984">
      <w:start w:val="1"/>
      <w:numFmt w:val="bullet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401CD9FE">
      <w:start w:val="1"/>
      <w:numFmt w:val="bullet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50CC6A4">
      <w:start w:val="1"/>
      <w:numFmt w:val="bullet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1">
    <w:nsid w:val="17153B47"/>
    <w:multiLevelType w:val="hybridMultilevel"/>
    <w:tmpl w:val="9A1457F2"/>
    <w:lvl w:ilvl="0" w:tplc="614E5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17292E88"/>
    <w:multiLevelType w:val="hybridMultilevel"/>
    <w:tmpl w:val="8DC428B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17455654"/>
    <w:multiLevelType w:val="hybridMultilevel"/>
    <w:tmpl w:val="0F52403A"/>
    <w:lvl w:ilvl="0" w:tplc="2F960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17943DAB"/>
    <w:multiLevelType w:val="multilevel"/>
    <w:tmpl w:val="25581ADE"/>
    <w:styleLink w:val="List51"/>
    <w:lvl w:ilvl="0">
      <w:numFmt w:val="bullet"/>
      <w:lvlText w:val="•"/>
      <w:lvlJc w:val="left"/>
      <w:pPr>
        <w:tabs>
          <w:tab w:val="num" w:pos="714"/>
        </w:tabs>
        <w:ind w:left="714" w:hanging="357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5">
    <w:nsid w:val="186A4436"/>
    <w:multiLevelType w:val="hybridMultilevel"/>
    <w:tmpl w:val="250A77C8"/>
    <w:lvl w:ilvl="0" w:tplc="A9DA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18BF0604"/>
    <w:multiLevelType w:val="hybridMultilevel"/>
    <w:tmpl w:val="09C8AD76"/>
    <w:lvl w:ilvl="0" w:tplc="4176CC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8DE2BF2"/>
    <w:multiLevelType w:val="hybridMultilevel"/>
    <w:tmpl w:val="181C5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9063ABF"/>
    <w:multiLevelType w:val="hybridMultilevel"/>
    <w:tmpl w:val="C392482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191A33F6"/>
    <w:multiLevelType w:val="multilevel"/>
    <w:tmpl w:val="4D88CE44"/>
    <w:lvl w:ilvl="0">
      <w:start w:val="1"/>
      <w:numFmt w:val="bullet"/>
      <w:lvlText w:val="•"/>
      <w:lvlJc w:val="left"/>
      <w:pPr>
        <w:tabs>
          <w:tab w:val="num" w:pos="630"/>
        </w:tabs>
        <w:ind w:left="6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0">
    <w:nsid w:val="193D01EF"/>
    <w:multiLevelType w:val="hybridMultilevel"/>
    <w:tmpl w:val="D902C9B8"/>
    <w:lvl w:ilvl="0" w:tplc="866EA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19A20A6A"/>
    <w:multiLevelType w:val="hybridMultilevel"/>
    <w:tmpl w:val="47FAD3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19AE541E"/>
    <w:multiLevelType w:val="hybridMultilevel"/>
    <w:tmpl w:val="7318DE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1B3A3D14"/>
    <w:multiLevelType w:val="hybridMultilevel"/>
    <w:tmpl w:val="F668B1C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>
    <w:nsid w:val="1B4560B5"/>
    <w:multiLevelType w:val="multilevel"/>
    <w:tmpl w:val="1E1A43FA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283"/>
      </w:pPr>
    </w:lvl>
    <w:lvl w:ilvl="2">
      <w:start w:val="1"/>
      <w:numFmt w:val="decimal"/>
      <w:lvlText w:val="%3."/>
      <w:lvlJc w:val="left"/>
      <w:pPr>
        <w:tabs>
          <w:tab w:val="num" w:pos="1697"/>
        </w:tabs>
        <w:ind w:left="1697" w:hanging="283"/>
      </w:pPr>
    </w:lvl>
    <w:lvl w:ilvl="3">
      <w:start w:val="1"/>
      <w:numFmt w:val="decimal"/>
      <w:lvlText w:val="%4."/>
      <w:lvlJc w:val="left"/>
      <w:pPr>
        <w:tabs>
          <w:tab w:val="num" w:pos="2404"/>
        </w:tabs>
        <w:ind w:left="2404" w:hanging="283"/>
      </w:pPr>
    </w:lvl>
    <w:lvl w:ilvl="4">
      <w:start w:val="1"/>
      <w:numFmt w:val="decimal"/>
      <w:lvlText w:val="%5."/>
      <w:lvlJc w:val="left"/>
      <w:pPr>
        <w:tabs>
          <w:tab w:val="num" w:pos="3111"/>
        </w:tabs>
        <w:ind w:left="3111" w:hanging="283"/>
      </w:pPr>
    </w:lvl>
    <w:lvl w:ilvl="5">
      <w:start w:val="1"/>
      <w:numFmt w:val="decimal"/>
      <w:lvlText w:val="%6."/>
      <w:lvlJc w:val="left"/>
      <w:pPr>
        <w:tabs>
          <w:tab w:val="num" w:pos="3818"/>
        </w:tabs>
        <w:ind w:left="3818" w:hanging="283"/>
      </w:pPr>
    </w:lvl>
    <w:lvl w:ilvl="6">
      <w:start w:val="1"/>
      <w:numFmt w:val="decimal"/>
      <w:lvlText w:val="%7."/>
      <w:lvlJc w:val="left"/>
      <w:pPr>
        <w:tabs>
          <w:tab w:val="num" w:pos="4525"/>
        </w:tabs>
        <w:ind w:left="4525" w:hanging="283"/>
      </w:pPr>
    </w:lvl>
    <w:lvl w:ilvl="7">
      <w:start w:val="1"/>
      <w:numFmt w:val="decimal"/>
      <w:lvlText w:val="%8."/>
      <w:lvlJc w:val="left"/>
      <w:pPr>
        <w:tabs>
          <w:tab w:val="num" w:pos="5232"/>
        </w:tabs>
        <w:ind w:left="5232" w:hanging="283"/>
      </w:pPr>
    </w:lvl>
    <w:lvl w:ilvl="8">
      <w:start w:val="1"/>
      <w:numFmt w:val="decimal"/>
      <w:lvlText w:val="%9."/>
      <w:lvlJc w:val="left"/>
      <w:pPr>
        <w:tabs>
          <w:tab w:val="num" w:pos="5939"/>
        </w:tabs>
        <w:ind w:left="5939" w:hanging="283"/>
      </w:pPr>
    </w:lvl>
  </w:abstractNum>
  <w:abstractNum w:abstractNumId="75">
    <w:nsid w:val="1B584759"/>
    <w:multiLevelType w:val="hybridMultilevel"/>
    <w:tmpl w:val="CF28A870"/>
    <w:lvl w:ilvl="0" w:tplc="91865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1B721544"/>
    <w:multiLevelType w:val="hybridMultilevel"/>
    <w:tmpl w:val="03C026A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1C1335BF"/>
    <w:multiLevelType w:val="hybridMultilevel"/>
    <w:tmpl w:val="63B45D18"/>
    <w:lvl w:ilvl="0" w:tplc="D740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1C506300"/>
    <w:multiLevelType w:val="multilevel"/>
    <w:tmpl w:val="783C10F6"/>
    <w:lvl w:ilvl="0">
      <w:numFmt w:val="bullet"/>
      <w:lvlText w:val="•"/>
      <w:lvlJc w:val="left"/>
      <w:pPr>
        <w:tabs>
          <w:tab w:val="num" w:pos="714"/>
        </w:tabs>
        <w:ind w:left="714" w:hanging="357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9">
    <w:nsid w:val="1CE12B82"/>
    <w:multiLevelType w:val="hybridMultilevel"/>
    <w:tmpl w:val="9D4CF17C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0">
    <w:nsid w:val="1CE9492A"/>
    <w:multiLevelType w:val="multilevel"/>
    <w:tmpl w:val="0D2235FC"/>
    <w:lvl w:ilvl="0">
      <w:start w:val="1"/>
      <w:numFmt w:val="bullet"/>
      <w:lvlText w:val="•"/>
      <w:lvlJc w:val="left"/>
      <w:pPr>
        <w:tabs>
          <w:tab w:val="num" w:pos="630"/>
        </w:tabs>
        <w:ind w:left="6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1">
    <w:nsid w:val="1D736D81"/>
    <w:multiLevelType w:val="hybridMultilevel"/>
    <w:tmpl w:val="53CC2C24"/>
    <w:lvl w:ilvl="0" w:tplc="B314A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1E310256"/>
    <w:multiLevelType w:val="hybridMultilevel"/>
    <w:tmpl w:val="B5F87618"/>
    <w:lvl w:ilvl="0" w:tplc="3B00B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1E457F86"/>
    <w:multiLevelType w:val="hybridMultilevel"/>
    <w:tmpl w:val="368E729C"/>
    <w:lvl w:ilvl="0" w:tplc="84E48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1E696C4F"/>
    <w:multiLevelType w:val="hybridMultilevel"/>
    <w:tmpl w:val="BA48D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1EB370F5"/>
    <w:multiLevelType w:val="hybridMultilevel"/>
    <w:tmpl w:val="8D80E974"/>
    <w:lvl w:ilvl="0" w:tplc="71C4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1F1945F7"/>
    <w:multiLevelType w:val="hybridMultilevel"/>
    <w:tmpl w:val="B8A62A3A"/>
    <w:lvl w:ilvl="0" w:tplc="3B6AE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1F4F493A"/>
    <w:multiLevelType w:val="multilevel"/>
    <w:tmpl w:val="1E1A43FA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283"/>
      </w:pPr>
    </w:lvl>
    <w:lvl w:ilvl="2">
      <w:start w:val="1"/>
      <w:numFmt w:val="decimal"/>
      <w:lvlText w:val="%3."/>
      <w:lvlJc w:val="left"/>
      <w:pPr>
        <w:tabs>
          <w:tab w:val="num" w:pos="1697"/>
        </w:tabs>
        <w:ind w:left="1697" w:hanging="283"/>
      </w:pPr>
    </w:lvl>
    <w:lvl w:ilvl="3">
      <w:start w:val="1"/>
      <w:numFmt w:val="decimal"/>
      <w:lvlText w:val="%4."/>
      <w:lvlJc w:val="left"/>
      <w:pPr>
        <w:tabs>
          <w:tab w:val="num" w:pos="2404"/>
        </w:tabs>
        <w:ind w:left="2404" w:hanging="283"/>
      </w:pPr>
    </w:lvl>
    <w:lvl w:ilvl="4">
      <w:start w:val="1"/>
      <w:numFmt w:val="decimal"/>
      <w:lvlText w:val="%5."/>
      <w:lvlJc w:val="left"/>
      <w:pPr>
        <w:tabs>
          <w:tab w:val="num" w:pos="3111"/>
        </w:tabs>
        <w:ind w:left="3111" w:hanging="283"/>
      </w:pPr>
    </w:lvl>
    <w:lvl w:ilvl="5">
      <w:start w:val="1"/>
      <w:numFmt w:val="decimal"/>
      <w:lvlText w:val="%6."/>
      <w:lvlJc w:val="left"/>
      <w:pPr>
        <w:tabs>
          <w:tab w:val="num" w:pos="3818"/>
        </w:tabs>
        <w:ind w:left="3818" w:hanging="283"/>
      </w:pPr>
    </w:lvl>
    <w:lvl w:ilvl="6">
      <w:start w:val="1"/>
      <w:numFmt w:val="decimal"/>
      <w:lvlText w:val="%7."/>
      <w:lvlJc w:val="left"/>
      <w:pPr>
        <w:tabs>
          <w:tab w:val="num" w:pos="4525"/>
        </w:tabs>
        <w:ind w:left="4525" w:hanging="283"/>
      </w:pPr>
    </w:lvl>
    <w:lvl w:ilvl="7">
      <w:start w:val="1"/>
      <w:numFmt w:val="decimal"/>
      <w:lvlText w:val="%8."/>
      <w:lvlJc w:val="left"/>
      <w:pPr>
        <w:tabs>
          <w:tab w:val="num" w:pos="5232"/>
        </w:tabs>
        <w:ind w:left="5232" w:hanging="283"/>
      </w:pPr>
    </w:lvl>
    <w:lvl w:ilvl="8">
      <w:start w:val="1"/>
      <w:numFmt w:val="decimal"/>
      <w:lvlText w:val="%9."/>
      <w:lvlJc w:val="left"/>
      <w:pPr>
        <w:tabs>
          <w:tab w:val="num" w:pos="5939"/>
        </w:tabs>
        <w:ind w:left="5939" w:hanging="283"/>
      </w:pPr>
    </w:lvl>
  </w:abstractNum>
  <w:abstractNum w:abstractNumId="88">
    <w:nsid w:val="1F9965C9"/>
    <w:multiLevelType w:val="hybridMultilevel"/>
    <w:tmpl w:val="34FAD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20C6582"/>
    <w:multiLevelType w:val="hybridMultilevel"/>
    <w:tmpl w:val="DF2AD134"/>
    <w:lvl w:ilvl="0" w:tplc="2820BFD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>
    <w:nsid w:val="22571C2A"/>
    <w:multiLevelType w:val="multilevel"/>
    <w:tmpl w:val="455E9D1C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1">
    <w:nsid w:val="240462B1"/>
    <w:multiLevelType w:val="multilevel"/>
    <w:tmpl w:val="BA94605E"/>
    <w:styleLink w:val="List7"/>
    <w:lvl w:ilvl="0">
      <w:start w:val="1"/>
      <w:numFmt w:val="bullet"/>
      <w:lvlText w:val="•"/>
      <w:lvlJc w:val="left"/>
      <w:pPr>
        <w:tabs>
          <w:tab w:val="num" w:pos="630"/>
        </w:tabs>
        <w:ind w:left="6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2">
    <w:nsid w:val="25056F29"/>
    <w:multiLevelType w:val="multilevel"/>
    <w:tmpl w:val="A300D828"/>
    <w:lvl w:ilvl="0">
      <w:start w:val="1"/>
      <w:numFmt w:val="bullet"/>
      <w:lvlText w:val="•"/>
      <w:lvlJc w:val="left"/>
      <w:pPr>
        <w:tabs>
          <w:tab w:val="num" w:pos="630"/>
        </w:tabs>
        <w:ind w:left="6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3">
    <w:nsid w:val="25197372"/>
    <w:multiLevelType w:val="hybridMultilevel"/>
    <w:tmpl w:val="73CE0A20"/>
    <w:lvl w:ilvl="0" w:tplc="395CF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25DE69DA"/>
    <w:multiLevelType w:val="hybridMultilevel"/>
    <w:tmpl w:val="568A42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>
    <w:nsid w:val="262C27C0"/>
    <w:multiLevelType w:val="hybridMultilevel"/>
    <w:tmpl w:val="4E22F4BC"/>
    <w:lvl w:ilvl="0" w:tplc="2B40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26D14F0A"/>
    <w:multiLevelType w:val="hybridMultilevel"/>
    <w:tmpl w:val="D14E3820"/>
    <w:lvl w:ilvl="0" w:tplc="2B40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27B34650"/>
    <w:multiLevelType w:val="hybridMultilevel"/>
    <w:tmpl w:val="7116E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7F21EBF"/>
    <w:multiLevelType w:val="hybridMultilevel"/>
    <w:tmpl w:val="5FC451AC"/>
    <w:lvl w:ilvl="0" w:tplc="E238439E">
      <w:start w:val="2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8C304E4"/>
    <w:multiLevelType w:val="hybridMultilevel"/>
    <w:tmpl w:val="80CEF68C"/>
    <w:lvl w:ilvl="0" w:tplc="2B40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29000E6C"/>
    <w:multiLevelType w:val="hybridMultilevel"/>
    <w:tmpl w:val="05EA3432"/>
    <w:lvl w:ilvl="0" w:tplc="2B40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A332B0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2">
    <w:nsid w:val="2A5C450E"/>
    <w:multiLevelType w:val="hybridMultilevel"/>
    <w:tmpl w:val="BA4A3C38"/>
    <w:lvl w:ilvl="0" w:tplc="2B40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2A94208B"/>
    <w:multiLevelType w:val="multilevel"/>
    <w:tmpl w:val="954C0F10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4">
    <w:nsid w:val="2ACD24E6"/>
    <w:multiLevelType w:val="hybridMultilevel"/>
    <w:tmpl w:val="87C4DB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>
    <w:nsid w:val="2B0F15E3"/>
    <w:multiLevelType w:val="hybridMultilevel"/>
    <w:tmpl w:val="C52EF09C"/>
    <w:lvl w:ilvl="0" w:tplc="31CCB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2B1D3F62"/>
    <w:multiLevelType w:val="hybridMultilevel"/>
    <w:tmpl w:val="A2925484"/>
    <w:lvl w:ilvl="0" w:tplc="3DDC8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B550985"/>
    <w:multiLevelType w:val="hybridMultilevel"/>
    <w:tmpl w:val="4162AA98"/>
    <w:lvl w:ilvl="0" w:tplc="8D4AF94C">
      <w:start w:val="10"/>
      <w:numFmt w:val="bullet"/>
      <w:lvlText w:val="•"/>
      <w:lvlJc w:val="left"/>
      <w:pPr>
        <w:ind w:left="705" w:hanging="705"/>
      </w:pPr>
      <w:rPr>
        <w:rFonts w:ascii="Times New Roman" w:eastAsia="Times New Roman" w:hAnsi="Times New Roman" w:cs="Times New Roman" w:hint="default"/>
      </w:rPr>
    </w:lvl>
    <w:lvl w:ilvl="1" w:tplc="171019F8">
      <w:start w:val="10"/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>
    <w:nsid w:val="2B5B6F76"/>
    <w:multiLevelType w:val="hybridMultilevel"/>
    <w:tmpl w:val="BE88EC46"/>
    <w:lvl w:ilvl="0" w:tplc="2820BFD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2BC00E8E"/>
    <w:multiLevelType w:val="hybridMultilevel"/>
    <w:tmpl w:val="323209D8"/>
    <w:lvl w:ilvl="0" w:tplc="CA222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2C060B07"/>
    <w:multiLevelType w:val="hybridMultilevel"/>
    <w:tmpl w:val="5BD46FF8"/>
    <w:lvl w:ilvl="0" w:tplc="1B9EF95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1">
    <w:nsid w:val="2C271CF3"/>
    <w:multiLevelType w:val="hybridMultilevel"/>
    <w:tmpl w:val="A6A805F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2C590D3A"/>
    <w:multiLevelType w:val="hybridMultilevel"/>
    <w:tmpl w:val="35B4B91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3">
    <w:nsid w:val="2CC66D49"/>
    <w:multiLevelType w:val="hybridMultilevel"/>
    <w:tmpl w:val="9412F1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>
    <w:nsid w:val="2CFA2064"/>
    <w:multiLevelType w:val="hybridMultilevel"/>
    <w:tmpl w:val="9A64891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>
    <w:nsid w:val="2DCA6239"/>
    <w:multiLevelType w:val="hybridMultilevel"/>
    <w:tmpl w:val="F3A0ECC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2DFA1298"/>
    <w:multiLevelType w:val="hybridMultilevel"/>
    <w:tmpl w:val="031C932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2E48363A"/>
    <w:multiLevelType w:val="hybridMultilevel"/>
    <w:tmpl w:val="15B4E7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>
    <w:nsid w:val="2EBA45D1"/>
    <w:multiLevelType w:val="hybridMultilevel"/>
    <w:tmpl w:val="42E4A8E8"/>
    <w:lvl w:ilvl="0" w:tplc="CA222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2FA50520"/>
    <w:multiLevelType w:val="multilevel"/>
    <w:tmpl w:val="1E1A43FA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283"/>
      </w:pPr>
    </w:lvl>
    <w:lvl w:ilvl="2">
      <w:start w:val="1"/>
      <w:numFmt w:val="decimal"/>
      <w:lvlText w:val="%3."/>
      <w:lvlJc w:val="left"/>
      <w:pPr>
        <w:tabs>
          <w:tab w:val="num" w:pos="1697"/>
        </w:tabs>
        <w:ind w:left="1697" w:hanging="283"/>
      </w:pPr>
    </w:lvl>
    <w:lvl w:ilvl="3">
      <w:start w:val="1"/>
      <w:numFmt w:val="decimal"/>
      <w:lvlText w:val="%4."/>
      <w:lvlJc w:val="left"/>
      <w:pPr>
        <w:tabs>
          <w:tab w:val="num" w:pos="2404"/>
        </w:tabs>
        <w:ind w:left="2404" w:hanging="283"/>
      </w:pPr>
    </w:lvl>
    <w:lvl w:ilvl="4">
      <w:start w:val="1"/>
      <w:numFmt w:val="decimal"/>
      <w:lvlText w:val="%5."/>
      <w:lvlJc w:val="left"/>
      <w:pPr>
        <w:tabs>
          <w:tab w:val="num" w:pos="3111"/>
        </w:tabs>
        <w:ind w:left="3111" w:hanging="283"/>
      </w:pPr>
    </w:lvl>
    <w:lvl w:ilvl="5">
      <w:start w:val="1"/>
      <w:numFmt w:val="decimal"/>
      <w:lvlText w:val="%6."/>
      <w:lvlJc w:val="left"/>
      <w:pPr>
        <w:tabs>
          <w:tab w:val="num" w:pos="3818"/>
        </w:tabs>
        <w:ind w:left="3818" w:hanging="283"/>
      </w:pPr>
    </w:lvl>
    <w:lvl w:ilvl="6">
      <w:start w:val="1"/>
      <w:numFmt w:val="decimal"/>
      <w:lvlText w:val="%7."/>
      <w:lvlJc w:val="left"/>
      <w:pPr>
        <w:tabs>
          <w:tab w:val="num" w:pos="4525"/>
        </w:tabs>
        <w:ind w:left="4525" w:hanging="283"/>
      </w:pPr>
    </w:lvl>
    <w:lvl w:ilvl="7">
      <w:start w:val="1"/>
      <w:numFmt w:val="decimal"/>
      <w:lvlText w:val="%8."/>
      <w:lvlJc w:val="left"/>
      <w:pPr>
        <w:tabs>
          <w:tab w:val="num" w:pos="5232"/>
        </w:tabs>
        <w:ind w:left="5232" w:hanging="283"/>
      </w:pPr>
    </w:lvl>
    <w:lvl w:ilvl="8">
      <w:start w:val="1"/>
      <w:numFmt w:val="decimal"/>
      <w:lvlText w:val="%9."/>
      <w:lvlJc w:val="left"/>
      <w:pPr>
        <w:tabs>
          <w:tab w:val="num" w:pos="5939"/>
        </w:tabs>
        <w:ind w:left="5939" w:hanging="283"/>
      </w:pPr>
    </w:lvl>
  </w:abstractNum>
  <w:abstractNum w:abstractNumId="120">
    <w:nsid w:val="2FB90C3D"/>
    <w:multiLevelType w:val="hybridMultilevel"/>
    <w:tmpl w:val="728A75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>
    <w:nsid w:val="2FBC7E8A"/>
    <w:multiLevelType w:val="hybridMultilevel"/>
    <w:tmpl w:val="95763C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3028387A"/>
    <w:multiLevelType w:val="hybridMultilevel"/>
    <w:tmpl w:val="DF86D8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>
    <w:nsid w:val="310966AE"/>
    <w:multiLevelType w:val="hybridMultilevel"/>
    <w:tmpl w:val="025600E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>
    <w:nsid w:val="33341E25"/>
    <w:multiLevelType w:val="hybridMultilevel"/>
    <w:tmpl w:val="730046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>
    <w:nsid w:val="33B903E0"/>
    <w:multiLevelType w:val="hybridMultilevel"/>
    <w:tmpl w:val="C1D222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>
    <w:nsid w:val="34475728"/>
    <w:multiLevelType w:val="hybridMultilevel"/>
    <w:tmpl w:val="C750DB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>
    <w:nsid w:val="345C769C"/>
    <w:multiLevelType w:val="hybridMultilevel"/>
    <w:tmpl w:val="38F8E8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>
    <w:nsid w:val="346C5604"/>
    <w:multiLevelType w:val="hybridMultilevel"/>
    <w:tmpl w:val="54B6603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35D272BB"/>
    <w:multiLevelType w:val="hybridMultilevel"/>
    <w:tmpl w:val="6B46E504"/>
    <w:lvl w:ilvl="0" w:tplc="A7388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36ED65DA"/>
    <w:multiLevelType w:val="hybridMultilevel"/>
    <w:tmpl w:val="4D4238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>
    <w:nsid w:val="36FD5961"/>
    <w:multiLevelType w:val="hybridMultilevel"/>
    <w:tmpl w:val="522824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>
    <w:nsid w:val="372970C7"/>
    <w:multiLevelType w:val="multilevel"/>
    <w:tmpl w:val="8CD07CDE"/>
    <w:lvl w:ilvl="0">
      <w:start w:val="1"/>
      <w:numFmt w:val="bullet"/>
      <w:lvlText w:val="•"/>
      <w:lvlJc w:val="left"/>
      <w:pPr>
        <w:tabs>
          <w:tab w:val="num" w:pos="630"/>
        </w:tabs>
        <w:ind w:left="6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3">
    <w:nsid w:val="37340BE4"/>
    <w:multiLevelType w:val="hybridMultilevel"/>
    <w:tmpl w:val="B8F8B3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>
    <w:nsid w:val="38170F13"/>
    <w:multiLevelType w:val="hybridMultilevel"/>
    <w:tmpl w:val="0E147990"/>
    <w:lvl w:ilvl="0" w:tplc="A9DA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388918FD"/>
    <w:multiLevelType w:val="hybridMultilevel"/>
    <w:tmpl w:val="AEC2D9A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>
    <w:nsid w:val="38EF7657"/>
    <w:multiLevelType w:val="hybridMultilevel"/>
    <w:tmpl w:val="57E0A560"/>
    <w:lvl w:ilvl="0" w:tplc="2820BFD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>
    <w:nsid w:val="39344190"/>
    <w:multiLevelType w:val="multilevel"/>
    <w:tmpl w:val="FA90FC04"/>
    <w:lvl w:ilvl="0">
      <w:start w:val="1"/>
      <w:numFmt w:val="bullet"/>
      <w:lvlText w:val="•"/>
      <w:lvlJc w:val="left"/>
      <w:pPr>
        <w:tabs>
          <w:tab w:val="num" w:pos="630"/>
        </w:tabs>
        <w:ind w:left="6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8">
    <w:nsid w:val="393A3094"/>
    <w:multiLevelType w:val="hybridMultilevel"/>
    <w:tmpl w:val="B810F0C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>
    <w:nsid w:val="396A50B9"/>
    <w:multiLevelType w:val="hybridMultilevel"/>
    <w:tmpl w:val="3B045D56"/>
    <w:lvl w:ilvl="0" w:tplc="11C40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39DF5D91"/>
    <w:multiLevelType w:val="multilevel"/>
    <w:tmpl w:val="7E065108"/>
    <w:lvl w:ilvl="0">
      <w:numFmt w:val="bullet"/>
      <w:lvlText w:val="•"/>
      <w:lvlJc w:val="left"/>
      <w:pPr>
        <w:tabs>
          <w:tab w:val="num" w:pos="714"/>
        </w:tabs>
        <w:ind w:left="714" w:hanging="357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>
    <w:nsid w:val="39F477A9"/>
    <w:multiLevelType w:val="multilevel"/>
    <w:tmpl w:val="AC1E878C"/>
    <w:lvl w:ilvl="0">
      <w:numFmt w:val="bullet"/>
      <w:lvlText w:val="•"/>
      <w:lvlJc w:val="left"/>
      <w:pPr>
        <w:tabs>
          <w:tab w:val="num" w:pos="714"/>
        </w:tabs>
        <w:ind w:left="714" w:hanging="357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2">
    <w:nsid w:val="3A3012AF"/>
    <w:multiLevelType w:val="hybridMultilevel"/>
    <w:tmpl w:val="E3FE4C9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3AA9276A"/>
    <w:multiLevelType w:val="hybridMultilevel"/>
    <w:tmpl w:val="F180409A"/>
    <w:lvl w:ilvl="0" w:tplc="2820BFD6">
      <w:start w:val="1"/>
      <w:numFmt w:val="decimal"/>
      <w:lvlText w:val="%1."/>
      <w:lvlJc w:val="left"/>
      <w:pPr>
        <w:ind w:left="390" w:hanging="360"/>
      </w:pPr>
      <w:rPr>
        <w:rFonts w:hint="default"/>
        <w:sz w:val="18"/>
        <w:szCs w:val="22"/>
        <w:lang w:val="en-US"/>
      </w:rPr>
    </w:lvl>
    <w:lvl w:ilvl="1" w:tplc="04160019" w:tentative="1">
      <w:start w:val="1"/>
      <w:numFmt w:val="lowerLetter"/>
      <w:lvlText w:val="%2."/>
      <w:lvlJc w:val="left"/>
      <w:pPr>
        <w:ind w:left="1110" w:hanging="360"/>
      </w:pPr>
    </w:lvl>
    <w:lvl w:ilvl="2" w:tplc="0416001B" w:tentative="1">
      <w:start w:val="1"/>
      <w:numFmt w:val="lowerRoman"/>
      <w:lvlText w:val="%3."/>
      <w:lvlJc w:val="right"/>
      <w:pPr>
        <w:ind w:left="1830" w:hanging="180"/>
      </w:pPr>
    </w:lvl>
    <w:lvl w:ilvl="3" w:tplc="0416000F" w:tentative="1">
      <w:start w:val="1"/>
      <w:numFmt w:val="decimal"/>
      <w:lvlText w:val="%4."/>
      <w:lvlJc w:val="left"/>
      <w:pPr>
        <w:ind w:left="2550" w:hanging="360"/>
      </w:pPr>
    </w:lvl>
    <w:lvl w:ilvl="4" w:tplc="04160019" w:tentative="1">
      <w:start w:val="1"/>
      <w:numFmt w:val="lowerLetter"/>
      <w:lvlText w:val="%5."/>
      <w:lvlJc w:val="left"/>
      <w:pPr>
        <w:ind w:left="3270" w:hanging="360"/>
      </w:pPr>
    </w:lvl>
    <w:lvl w:ilvl="5" w:tplc="0416001B" w:tentative="1">
      <w:start w:val="1"/>
      <w:numFmt w:val="lowerRoman"/>
      <w:lvlText w:val="%6."/>
      <w:lvlJc w:val="right"/>
      <w:pPr>
        <w:ind w:left="3990" w:hanging="180"/>
      </w:pPr>
    </w:lvl>
    <w:lvl w:ilvl="6" w:tplc="0416000F" w:tentative="1">
      <w:start w:val="1"/>
      <w:numFmt w:val="decimal"/>
      <w:lvlText w:val="%7."/>
      <w:lvlJc w:val="left"/>
      <w:pPr>
        <w:ind w:left="4710" w:hanging="360"/>
      </w:pPr>
    </w:lvl>
    <w:lvl w:ilvl="7" w:tplc="04160019" w:tentative="1">
      <w:start w:val="1"/>
      <w:numFmt w:val="lowerLetter"/>
      <w:lvlText w:val="%8."/>
      <w:lvlJc w:val="left"/>
      <w:pPr>
        <w:ind w:left="5430" w:hanging="360"/>
      </w:pPr>
    </w:lvl>
    <w:lvl w:ilvl="8" w:tplc="0416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4">
    <w:nsid w:val="3AC85005"/>
    <w:multiLevelType w:val="hybridMultilevel"/>
    <w:tmpl w:val="2DAA3A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>
    <w:nsid w:val="3AD714D8"/>
    <w:multiLevelType w:val="hybridMultilevel"/>
    <w:tmpl w:val="B2B6A58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6C0A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6">
    <w:nsid w:val="3B2E14C0"/>
    <w:multiLevelType w:val="multilevel"/>
    <w:tmpl w:val="64D237CA"/>
    <w:styleLink w:val="List4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7">
    <w:nsid w:val="3B515C4A"/>
    <w:multiLevelType w:val="hybridMultilevel"/>
    <w:tmpl w:val="7C7E76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>
    <w:nsid w:val="3B613896"/>
    <w:multiLevelType w:val="hybridMultilevel"/>
    <w:tmpl w:val="06EE3A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>
    <w:nsid w:val="3BC111B9"/>
    <w:multiLevelType w:val="hybridMultilevel"/>
    <w:tmpl w:val="3A0895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>
    <w:nsid w:val="3BC24F0F"/>
    <w:multiLevelType w:val="hybridMultilevel"/>
    <w:tmpl w:val="6B0AFB4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1">
    <w:nsid w:val="3BCB135C"/>
    <w:multiLevelType w:val="singleLevel"/>
    <w:tmpl w:val="BB7A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</w:abstractNum>
  <w:abstractNum w:abstractNumId="152">
    <w:nsid w:val="3CBB01E7"/>
    <w:multiLevelType w:val="hybridMultilevel"/>
    <w:tmpl w:val="491E9A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>
    <w:nsid w:val="3CD440D5"/>
    <w:multiLevelType w:val="hybridMultilevel"/>
    <w:tmpl w:val="EDB6F8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>
    <w:nsid w:val="3CEE383F"/>
    <w:multiLevelType w:val="hybridMultilevel"/>
    <w:tmpl w:val="31585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3D785E6C"/>
    <w:multiLevelType w:val="hybridMultilevel"/>
    <w:tmpl w:val="1AC41F3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>
    <w:nsid w:val="3E6F621D"/>
    <w:multiLevelType w:val="hybridMultilevel"/>
    <w:tmpl w:val="7D3E56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>
    <w:nsid w:val="3E8B2CE5"/>
    <w:multiLevelType w:val="hybridMultilevel"/>
    <w:tmpl w:val="F6A2615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3EF91BCD"/>
    <w:multiLevelType w:val="hybridMultilevel"/>
    <w:tmpl w:val="F180409A"/>
    <w:lvl w:ilvl="0" w:tplc="2820BFD6">
      <w:start w:val="1"/>
      <w:numFmt w:val="decimal"/>
      <w:lvlText w:val="%1."/>
      <w:lvlJc w:val="left"/>
      <w:pPr>
        <w:ind w:left="390" w:hanging="360"/>
      </w:pPr>
      <w:rPr>
        <w:rFonts w:hint="default"/>
        <w:sz w:val="18"/>
        <w:szCs w:val="22"/>
        <w:lang w:val="en-US"/>
      </w:rPr>
    </w:lvl>
    <w:lvl w:ilvl="1" w:tplc="04160019" w:tentative="1">
      <w:start w:val="1"/>
      <w:numFmt w:val="lowerLetter"/>
      <w:lvlText w:val="%2."/>
      <w:lvlJc w:val="left"/>
      <w:pPr>
        <w:ind w:left="1110" w:hanging="360"/>
      </w:pPr>
    </w:lvl>
    <w:lvl w:ilvl="2" w:tplc="0416001B" w:tentative="1">
      <w:start w:val="1"/>
      <w:numFmt w:val="lowerRoman"/>
      <w:lvlText w:val="%3."/>
      <w:lvlJc w:val="right"/>
      <w:pPr>
        <w:ind w:left="1830" w:hanging="180"/>
      </w:pPr>
    </w:lvl>
    <w:lvl w:ilvl="3" w:tplc="0416000F" w:tentative="1">
      <w:start w:val="1"/>
      <w:numFmt w:val="decimal"/>
      <w:lvlText w:val="%4."/>
      <w:lvlJc w:val="left"/>
      <w:pPr>
        <w:ind w:left="2550" w:hanging="360"/>
      </w:pPr>
    </w:lvl>
    <w:lvl w:ilvl="4" w:tplc="04160019" w:tentative="1">
      <w:start w:val="1"/>
      <w:numFmt w:val="lowerLetter"/>
      <w:lvlText w:val="%5."/>
      <w:lvlJc w:val="left"/>
      <w:pPr>
        <w:ind w:left="3270" w:hanging="360"/>
      </w:pPr>
    </w:lvl>
    <w:lvl w:ilvl="5" w:tplc="0416001B" w:tentative="1">
      <w:start w:val="1"/>
      <w:numFmt w:val="lowerRoman"/>
      <w:lvlText w:val="%6."/>
      <w:lvlJc w:val="right"/>
      <w:pPr>
        <w:ind w:left="3990" w:hanging="180"/>
      </w:pPr>
    </w:lvl>
    <w:lvl w:ilvl="6" w:tplc="0416000F" w:tentative="1">
      <w:start w:val="1"/>
      <w:numFmt w:val="decimal"/>
      <w:lvlText w:val="%7."/>
      <w:lvlJc w:val="left"/>
      <w:pPr>
        <w:ind w:left="4710" w:hanging="360"/>
      </w:pPr>
    </w:lvl>
    <w:lvl w:ilvl="7" w:tplc="04160019" w:tentative="1">
      <w:start w:val="1"/>
      <w:numFmt w:val="lowerLetter"/>
      <w:lvlText w:val="%8."/>
      <w:lvlJc w:val="left"/>
      <w:pPr>
        <w:ind w:left="5430" w:hanging="360"/>
      </w:pPr>
    </w:lvl>
    <w:lvl w:ilvl="8" w:tplc="0416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9">
    <w:nsid w:val="3F6533DE"/>
    <w:multiLevelType w:val="hybridMultilevel"/>
    <w:tmpl w:val="FAF071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>
    <w:nsid w:val="3F777BC8"/>
    <w:multiLevelType w:val="hybridMultilevel"/>
    <w:tmpl w:val="FC9C9A9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>
    <w:nsid w:val="403C7F2F"/>
    <w:multiLevelType w:val="hybridMultilevel"/>
    <w:tmpl w:val="19FE9F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>
    <w:nsid w:val="4040092F"/>
    <w:multiLevelType w:val="multilevel"/>
    <w:tmpl w:val="1E1A43FA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283"/>
      </w:pPr>
    </w:lvl>
    <w:lvl w:ilvl="2">
      <w:start w:val="1"/>
      <w:numFmt w:val="decimal"/>
      <w:lvlText w:val="%3."/>
      <w:lvlJc w:val="left"/>
      <w:pPr>
        <w:tabs>
          <w:tab w:val="num" w:pos="1697"/>
        </w:tabs>
        <w:ind w:left="1697" w:hanging="283"/>
      </w:pPr>
    </w:lvl>
    <w:lvl w:ilvl="3">
      <w:start w:val="1"/>
      <w:numFmt w:val="decimal"/>
      <w:lvlText w:val="%4."/>
      <w:lvlJc w:val="left"/>
      <w:pPr>
        <w:tabs>
          <w:tab w:val="num" w:pos="2404"/>
        </w:tabs>
        <w:ind w:left="2404" w:hanging="283"/>
      </w:pPr>
    </w:lvl>
    <w:lvl w:ilvl="4">
      <w:start w:val="1"/>
      <w:numFmt w:val="decimal"/>
      <w:lvlText w:val="%5."/>
      <w:lvlJc w:val="left"/>
      <w:pPr>
        <w:tabs>
          <w:tab w:val="num" w:pos="3111"/>
        </w:tabs>
        <w:ind w:left="3111" w:hanging="283"/>
      </w:pPr>
    </w:lvl>
    <w:lvl w:ilvl="5">
      <w:start w:val="1"/>
      <w:numFmt w:val="decimal"/>
      <w:lvlText w:val="%6."/>
      <w:lvlJc w:val="left"/>
      <w:pPr>
        <w:tabs>
          <w:tab w:val="num" w:pos="3818"/>
        </w:tabs>
        <w:ind w:left="3818" w:hanging="283"/>
      </w:pPr>
    </w:lvl>
    <w:lvl w:ilvl="6">
      <w:start w:val="1"/>
      <w:numFmt w:val="decimal"/>
      <w:lvlText w:val="%7."/>
      <w:lvlJc w:val="left"/>
      <w:pPr>
        <w:tabs>
          <w:tab w:val="num" w:pos="4525"/>
        </w:tabs>
        <w:ind w:left="4525" w:hanging="283"/>
      </w:pPr>
    </w:lvl>
    <w:lvl w:ilvl="7">
      <w:start w:val="1"/>
      <w:numFmt w:val="decimal"/>
      <w:lvlText w:val="%8."/>
      <w:lvlJc w:val="left"/>
      <w:pPr>
        <w:tabs>
          <w:tab w:val="num" w:pos="5232"/>
        </w:tabs>
        <w:ind w:left="5232" w:hanging="283"/>
      </w:pPr>
    </w:lvl>
    <w:lvl w:ilvl="8">
      <w:start w:val="1"/>
      <w:numFmt w:val="decimal"/>
      <w:lvlText w:val="%9."/>
      <w:lvlJc w:val="left"/>
      <w:pPr>
        <w:tabs>
          <w:tab w:val="num" w:pos="5939"/>
        </w:tabs>
        <w:ind w:left="5939" w:hanging="283"/>
      </w:pPr>
    </w:lvl>
  </w:abstractNum>
  <w:abstractNum w:abstractNumId="163">
    <w:nsid w:val="404611C3"/>
    <w:multiLevelType w:val="hybridMultilevel"/>
    <w:tmpl w:val="2C5C248A"/>
    <w:lvl w:ilvl="0" w:tplc="2B40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40583655"/>
    <w:multiLevelType w:val="hybridMultilevel"/>
    <w:tmpl w:val="550036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40D60C45"/>
    <w:multiLevelType w:val="multilevel"/>
    <w:tmpl w:val="E3084F3C"/>
    <w:lvl w:ilvl="0">
      <w:start w:val="1"/>
      <w:numFmt w:val="bullet"/>
      <w:lvlText w:val="•"/>
      <w:lvlJc w:val="left"/>
      <w:pPr>
        <w:tabs>
          <w:tab w:val="num" w:pos="630"/>
        </w:tabs>
        <w:ind w:left="6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6">
    <w:nsid w:val="40FD6590"/>
    <w:multiLevelType w:val="hybridMultilevel"/>
    <w:tmpl w:val="4A0654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>
    <w:nsid w:val="417B4C41"/>
    <w:multiLevelType w:val="hybridMultilevel"/>
    <w:tmpl w:val="5BC02F9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8">
    <w:nsid w:val="42211AE2"/>
    <w:multiLevelType w:val="hybridMultilevel"/>
    <w:tmpl w:val="15A00B50"/>
    <w:lvl w:ilvl="0" w:tplc="EBDCD47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9">
    <w:nsid w:val="422666A7"/>
    <w:multiLevelType w:val="hybridMultilevel"/>
    <w:tmpl w:val="C98232F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>
    <w:nsid w:val="42EF7FEC"/>
    <w:multiLevelType w:val="hybridMultilevel"/>
    <w:tmpl w:val="9A122DE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>
    <w:nsid w:val="43154BC7"/>
    <w:multiLevelType w:val="hybridMultilevel"/>
    <w:tmpl w:val="B6EE39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>
    <w:nsid w:val="43240D45"/>
    <w:multiLevelType w:val="hybridMultilevel"/>
    <w:tmpl w:val="787247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>
    <w:nsid w:val="435270EE"/>
    <w:multiLevelType w:val="hybridMultilevel"/>
    <w:tmpl w:val="46E068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436E14B5"/>
    <w:multiLevelType w:val="hybridMultilevel"/>
    <w:tmpl w:val="4A3E8D2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>
    <w:nsid w:val="43CE7395"/>
    <w:multiLevelType w:val="hybridMultilevel"/>
    <w:tmpl w:val="B8D40A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>
    <w:nsid w:val="43F133C3"/>
    <w:multiLevelType w:val="hybridMultilevel"/>
    <w:tmpl w:val="1BDAC5A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>
    <w:nsid w:val="43FE248B"/>
    <w:multiLevelType w:val="hybridMultilevel"/>
    <w:tmpl w:val="3E2479D2"/>
    <w:lvl w:ilvl="0" w:tplc="91865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44BE648C"/>
    <w:multiLevelType w:val="hybridMultilevel"/>
    <w:tmpl w:val="5A8660B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>
    <w:nsid w:val="458C4084"/>
    <w:multiLevelType w:val="hybridMultilevel"/>
    <w:tmpl w:val="87AC5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460A24A8"/>
    <w:multiLevelType w:val="hybridMultilevel"/>
    <w:tmpl w:val="0EB44A60"/>
    <w:lvl w:ilvl="0" w:tplc="A9DA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46B37A11"/>
    <w:multiLevelType w:val="hybridMultilevel"/>
    <w:tmpl w:val="6D306AD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>
    <w:nsid w:val="46D46BEC"/>
    <w:multiLevelType w:val="multilevel"/>
    <w:tmpl w:val="3A6CA3FC"/>
    <w:lvl w:ilvl="0">
      <w:numFmt w:val="bullet"/>
      <w:lvlText w:val="•"/>
      <w:lvlJc w:val="left"/>
      <w:pPr>
        <w:tabs>
          <w:tab w:val="num" w:pos="714"/>
        </w:tabs>
        <w:ind w:left="714" w:hanging="357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3">
    <w:nsid w:val="48076D5F"/>
    <w:multiLevelType w:val="hybridMultilevel"/>
    <w:tmpl w:val="32207106"/>
    <w:lvl w:ilvl="0" w:tplc="91865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483727C2"/>
    <w:multiLevelType w:val="hybridMultilevel"/>
    <w:tmpl w:val="688EA100"/>
    <w:lvl w:ilvl="0" w:tplc="23C22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486164FF"/>
    <w:multiLevelType w:val="hybridMultilevel"/>
    <w:tmpl w:val="CF568D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>
    <w:nsid w:val="48F115E8"/>
    <w:multiLevelType w:val="hybridMultilevel"/>
    <w:tmpl w:val="1FFECA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>
    <w:nsid w:val="49A630B9"/>
    <w:multiLevelType w:val="hybridMultilevel"/>
    <w:tmpl w:val="752692C2"/>
    <w:lvl w:ilvl="0" w:tplc="49B2BC0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8">
    <w:nsid w:val="4A4A4EFF"/>
    <w:multiLevelType w:val="hybridMultilevel"/>
    <w:tmpl w:val="C95696CA"/>
    <w:lvl w:ilvl="0" w:tplc="2B40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4A8220C0"/>
    <w:multiLevelType w:val="hybridMultilevel"/>
    <w:tmpl w:val="0F52403A"/>
    <w:lvl w:ilvl="0" w:tplc="2F960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4B303C40"/>
    <w:multiLevelType w:val="multilevel"/>
    <w:tmpl w:val="4056A542"/>
    <w:lvl w:ilvl="0">
      <w:numFmt w:val="bullet"/>
      <w:lvlText w:val="•"/>
      <w:lvlJc w:val="left"/>
      <w:pPr>
        <w:tabs>
          <w:tab w:val="num" w:pos="714"/>
        </w:tabs>
        <w:ind w:left="714" w:hanging="357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1">
    <w:nsid w:val="4BE6081E"/>
    <w:multiLevelType w:val="hybridMultilevel"/>
    <w:tmpl w:val="7F460CF0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B6C0A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2">
    <w:nsid w:val="4C1C0ADC"/>
    <w:multiLevelType w:val="hybridMultilevel"/>
    <w:tmpl w:val="90D6D6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3">
    <w:nsid w:val="4C4115C1"/>
    <w:multiLevelType w:val="hybridMultilevel"/>
    <w:tmpl w:val="99D2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4CBF103A"/>
    <w:multiLevelType w:val="hybridMultilevel"/>
    <w:tmpl w:val="8CDA2D4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5">
    <w:nsid w:val="4D464881"/>
    <w:multiLevelType w:val="hybridMultilevel"/>
    <w:tmpl w:val="6922CF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>
    <w:nsid w:val="4D7C5102"/>
    <w:multiLevelType w:val="hybridMultilevel"/>
    <w:tmpl w:val="1ECCD3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>
    <w:nsid w:val="4DE100A2"/>
    <w:multiLevelType w:val="hybridMultilevel"/>
    <w:tmpl w:val="FED602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>
    <w:nsid w:val="4EC63E69"/>
    <w:multiLevelType w:val="hybridMultilevel"/>
    <w:tmpl w:val="E3D60A9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9">
    <w:nsid w:val="4F220B06"/>
    <w:multiLevelType w:val="hybridMultilevel"/>
    <w:tmpl w:val="CEB2233C"/>
    <w:lvl w:ilvl="0" w:tplc="2B608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0">
    <w:nsid w:val="4F276249"/>
    <w:multiLevelType w:val="hybridMultilevel"/>
    <w:tmpl w:val="A1C0DB6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1">
    <w:nsid w:val="4F3C78EA"/>
    <w:multiLevelType w:val="hybridMultilevel"/>
    <w:tmpl w:val="0EB69D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4F7874CE"/>
    <w:multiLevelType w:val="hybridMultilevel"/>
    <w:tmpl w:val="8398D58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>
    <w:nsid w:val="503D7908"/>
    <w:multiLevelType w:val="hybridMultilevel"/>
    <w:tmpl w:val="FC980AC0"/>
    <w:lvl w:ilvl="0" w:tplc="2B40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517E136A"/>
    <w:multiLevelType w:val="hybridMultilevel"/>
    <w:tmpl w:val="D5C46B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>
    <w:nsid w:val="51A03A9F"/>
    <w:multiLevelType w:val="multilevel"/>
    <w:tmpl w:val="2D961C20"/>
    <w:lvl w:ilvl="0">
      <w:start w:val="1"/>
      <w:numFmt w:val="bullet"/>
      <w:lvlText w:val="•"/>
      <w:lvlJc w:val="left"/>
      <w:pPr>
        <w:tabs>
          <w:tab w:val="num" w:pos="630"/>
        </w:tabs>
        <w:ind w:left="6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6">
    <w:nsid w:val="51B5531F"/>
    <w:multiLevelType w:val="hybridMultilevel"/>
    <w:tmpl w:val="24761E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7">
    <w:nsid w:val="51F31D48"/>
    <w:multiLevelType w:val="hybridMultilevel"/>
    <w:tmpl w:val="FB383C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>
    <w:nsid w:val="51F45664"/>
    <w:multiLevelType w:val="hybridMultilevel"/>
    <w:tmpl w:val="E676FC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52137A2A"/>
    <w:multiLevelType w:val="hybridMultilevel"/>
    <w:tmpl w:val="BAFCDDF6"/>
    <w:lvl w:ilvl="0" w:tplc="8B023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524B3EBC"/>
    <w:multiLevelType w:val="hybridMultilevel"/>
    <w:tmpl w:val="01CC32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527C2F52"/>
    <w:multiLevelType w:val="hybridMultilevel"/>
    <w:tmpl w:val="2D740C1E"/>
    <w:lvl w:ilvl="0" w:tplc="2B40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FE8F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nsid w:val="52BC4E04"/>
    <w:multiLevelType w:val="hybridMultilevel"/>
    <w:tmpl w:val="828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52CB7DA1"/>
    <w:multiLevelType w:val="hybridMultilevel"/>
    <w:tmpl w:val="CD4ECA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>
    <w:nsid w:val="52D92695"/>
    <w:multiLevelType w:val="hybridMultilevel"/>
    <w:tmpl w:val="C7A491F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>
    <w:nsid w:val="53B100FF"/>
    <w:multiLevelType w:val="hybridMultilevel"/>
    <w:tmpl w:val="2CBC914C"/>
    <w:lvl w:ilvl="0" w:tplc="0409000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8" w:hanging="360"/>
      </w:pPr>
      <w:rPr>
        <w:rFonts w:ascii="Wingdings" w:hAnsi="Wingdings" w:hint="default"/>
      </w:rPr>
    </w:lvl>
  </w:abstractNum>
  <w:abstractNum w:abstractNumId="216">
    <w:nsid w:val="5432471E"/>
    <w:multiLevelType w:val="hybridMultilevel"/>
    <w:tmpl w:val="31E80C26"/>
    <w:lvl w:ilvl="0" w:tplc="A9DA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54811B2D"/>
    <w:multiLevelType w:val="hybridMultilevel"/>
    <w:tmpl w:val="6DFA7424"/>
    <w:lvl w:ilvl="0" w:tplc="A9DA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553176FE"/>
    <w:multiLevelType w:val="hybridMultilevel"/>
    <w:tmpl w:val="6D36185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>
    <w:nsid w:val="55416EE0"/>
    <w:multiLevelType w:val="hybridMultilevel"/>
    <w:tmpl w:val="CFD82F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>
    <w:nsid w:val="55F01563"/>
    <w:multiLevelType w:val="hybridMultilevel"/>
    <w:tmpl w:val="6B6CA2C0"/>
    <w:lvl w:ilvl="0" w:tplc="D7708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55F73A6C"/>
    <w:multiLevelType w:val="hybridMultilevel"/>
    <w:tmpl w:val="1F509F32"/>
    <w:lvl w:ilvl="0" w:tplc="CD98DF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7AAE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86924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BA47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E613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787F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0AED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6EAB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6024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2">
    <w:nsid w:val="564A2B29"/>
    <w:multiLevelType w:val="hybridMultilevel"/>
    <w:tmpl w:val="059231B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566B124F"/>
    <w:multiLevelType w:val="hybridMultilevel"/>
    <w:tmpl w:val="29A02E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4">
    <w:nsid w:val="5682018C"/>
    <w:multiLevelType w:val="hybridMultilevel"/>
    <w:tmpl w:val="16147D96"/>
    <w:lvl w:ilvl="0" w:tplc="2820BFD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5">
    <w:nsid w:val="568E521F"/>
    <w:multiLevelType w:val="hybridMultilevel"/>
    <w:tmpl w:val="57EED6DA"/>
    <w:lvl w:ilvl="0" w:tplc="2820BFD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6">
    <w:nsid w:val="571C0FBE"/>
    <w:multiLevelType w:val="hybridMultilevel"/>
    <w:tmpl w:val="59A463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573968D9"/>
    <w:multiLevelType w:val="hybridMultilevel"/>
    <w:tmpl w:val="2F24EDA6"/>
    <w:lvl w:ilvl="0" w:tplc="10F28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574006FA"/>
    <w:multiLevelType w:val="hybridMultilevel"/>
    <w:tmpl w:val="AB6239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9">
    <w:nsid w:val="57872746"/>
    <w:multiLevelType w:val="hybridMultilevel"/>
    <w:tmpl w:val="DF181AB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0">
    <w:nsid w:val="5813260F"/>
    <w:multiLevelType w:val="hybridMultilevel"/>
    <w:tmpl w:val="A63A8CA4"/>
    <w:lvl w:ilvl="0" w:tplc="2B40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58575546"/>
    <w:multiLevelType w:val="hybridMultilevel"/>
    <w:tmpl w:val="26FE56D4"/>
    <w:lvl w:ilvl="0" w:tplc="2B40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2">
    <w:nsid w:val="58C1314B"/>
    <w:multiLevelType w:val="hybridMultilevel"/>
    <w:tmpl w:val="93D4A694"/>
    <w:lvl w:ilvl="0" w:tplc="A9DA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598A54E4"/>
    <w:multiLevelType w:val="hybridMultilevel"/>
    <w:tmpl w:val="CD0E1F38"/>
    <w:lvl w:ilvl="0" w:tplc="ABAA2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5AF5306F"/>
    <w:multiLevelType w:val="hybridMultilevel"/>
    <w:tmpl w:val="B5061A9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5">
    <w:nsid w:val="5B1A3093"/>
    <w:multiLevelType w:val="multilevel"/>
    <w:tmpl w:val="70666D64"/>
    <w:lvl w:ilvl="0">
      <w:numFmt w:val="bullet"/>
      <w:lvlText w:val="•"/>
      <w:lvlJc w:val="left"/>
      <w:pPr>
        <w:tabs>
          <w:tab w:val="num" w:pos="714"/>
        </w:tabs>
        <w:ind w:left="714" w:hanging="357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6">
    <w:nsid w:val="5B2261F8"/>
    <w:multiLevelType w:val="hybridMultilevel"/>
    <w:tmpl w:val="57A6F2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7">
    <w:nsid w:val="5BA46259"/>
    <w:multiLevelType w:val="hybridMultilevel"/>
    <w:tmpl w:val="673008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8">
    <w:nsid w:val="5BB90B33"/>
    <w:multiLevelType w:val="multilevel"/>
    <w:tmpl w:val="AFB8DC4E"/>
    <w:lvl w:ilvl="0">
      <w:numFmt w:val="bullet"/>
      <w:lvlText w:val="•"/>
      <w:lvlJc w:val="left"/>
      <w:pPr>
        <w:tabs>
          <w:tab w:val="num" w:pos="714"/>
        </w:tabs>
        <w:ind w:left="714" w:hanging="357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9">
    <w:nsid w:val="5E9705D8"/>
    <w:multiLevelType w:val="hybridMultilevel"/>
    <w:tmpl w:val="A7641A46"/>
    <w:lvl w:ilvl="0" w:tplc="0416000F">
      <w:start w:val="1"/>
      <w:numFmt w:val="decimal"/>
      <w:lvlText w:val="%1."/>
      <w:lvlJc w:val="left"/>
      <w:pPr>
        <w:ind w:left="189" w:hanging="189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1E89446">
      <w:start w:val="1"/>
      <w:numFmt w:val="bullet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C7DCF778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9BE8C0C">
      <w:start w:val="1"/>
      <w:numFmt w:val="bullet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27485C40">
      <w:start w:val="1"/>
      <w:numFmt w:val="bullet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9F0A316">
      <w:start w:val="1"/>
      <w:numFmt w:val="bullet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F342C5E">
      <w:start w:val="1"/>
      <w:numFmt w:val="bullet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9570795E">
      <w:start w:val="1"/>
      <w:numFmt w:val="bullet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F08CD38">
      <w:start w:val="1"/>
      <w:numFmt w:val="bullet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40">
    <w:nsid w:val="5ED27730"/>
    <w:multiLevelType w:val="hybridMultilevel"/>
    <w:tmpl w:val="A4283454"/>
    <w:lvl w:ilvl="0" w:tplc="2B40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47B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5F016C3D"/>
    <w:multiLevelType w:val="hybridMultilevel"/>
    <w:tmpl w:val="4594BC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00312E5"/>
    <w:multiLevelType w:val="hybridMultilevel"/>
    <w:tmpl w:val="186E85A0"/>
    <w:lvl w:ilvl="0" w:tplc="A9DA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612D3693"/>
    <w:multiLevelType w:val="hybridMultilevel"/>
    <w:tmpl w:val="B10E19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4">
    <w:nsid w:val="615E28C3"/>
    <w:multiLevelType w:val="hybridMultilevel"/>
    <w:tmpl w:val="154C4540"/>
    <w:lvl w:ilvl="0" w:tplc="2820BFD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5">
    <w:nsid w:val="628B3A74"/>
    <w:multiLevelType w:val="hybridMultilevel"/>
    <w:tmpl w:val="4E48B2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6">
    <w:nsid w:val="63C829EA"/>
    <w:multiLevelType w:val="hybridMultilevel"/>
    <w:tmpl w:val="78CEF4C0"/>
    <w:lvl w:ilvl="0" w:tplc="10F28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>
    <w:nsid w:val="64043200"/>
    <w:multiLevelType w:val="hybridMultilevel"/>
    <w:tmpl w:val="C87CB3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8">
    <w:nsid w:val="640560AC"/>
    <w:multiLevelType w:val="hybridMultilevel"/>
    <w:tmpl w:val="033C6A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9">
    <w:nsid w:val="65721D0A"/>
    <w:multiLevelType w:val="hybridMultilevel"/>
    <w:tmpl w:val="7C66CF72"/>
    <w:lvl w:ilvl="0" w:tplc="91865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>
    <w:nsid w:val="657C1F7F"/>
    <w:multiLevelType w:val="hybridMultilevel"/>
    <w:tmpl w:val="260E63DC"/>
    <w:lvl w:ilvl="0" w:tplc="2B40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65AA08EB"/>
    <w:multiLevelType w:val="hybridMultilevel"/>
    <w:tmpl w:val="B6E610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65D3234B"/>
    <w:multiLevelType w:val="hybridMultilevel"/>
    <w:tmpl w:val="3E6C0A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3">
    <w:nsid w:val="661A3F51"/>
    <w:multiLevelType w:val="hybridMultilevel"/>
    <w:tmpl w:val="B17E9F4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>
    <w:nsid w:val="666579DF"/>
    <w:multiLevelType w:val="hybridMultilevel"/>
    <w:tmpl w:val="48BE0E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5">
    <w:nsid w:val="66A504C6"/>
    <w:multiLevelType w:val="hybridMultilevel"/>
    <w:tmpl w:val="A35A6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66D71D27"/>
    <w:multiLevelType w:val="hybridMultilevel"/>
    <w:tmpl w:val="95F2C9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7">
    <w:nsid w:val="66F06051"/>
    <w:multiLevelType w:val="hybridMultilevel"/>
    <w:tmpl w:val="B8D43A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8">
    <w:nsid w:val="673E709C"/>
    <w:multiLevelType w:val="hybridMultilevel"/>
    <w:tmpl w:val="BDBC52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9">
    <w:nsid w:val="67951171"/>
    <w:multiLevelType w:val="hybridMultilevel"/>
    <w:tmpl w:val="8A242CB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>
    <w:nsid w:val="67F314BD"/>
    <w:multiLevelType w:val="hybridMultilevel"/>
    <w:tmpl w:val="74AEB7E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1">
    <w:nsid w:val="6818332D"/>
    <w:multiLevelType w:val="hybridMultilevel"/>
    <w:tmpl w:val="0CD6F14C"/>
    <w:lvl w:ilvl="0" w:tplc="2820BFD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2">
    <w:nsid w:val="68275BDE"/>
    <w:multiLevelType w:val="hybridMultilevel"/>
    <w:tmpl w:val="1C625128"/>
    <w:lvl w:ilvl="0" w:tplc="2B40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68555D33"/>
    <w:multiLevelType w:val="hybridMultilevel"/>
    <w:tmpl w:val="F886F248"/>
    <w:lvl w:ilvl="0" w:tplc="ABAA2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69414173"/>
    <w:multiLevelType w:val="hybridMultilevel"/>
    <w:tmpl w:val="2B0A99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5">
    <w:nsid w:val="69DF4C6D"/>
    <w:multiLevelType w:val="hybridMultilevel"/>
    <w:tmpl w:val="2DF8F2B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6">
    <w:nsid w:val="6A102B3D"/>
    <w:multiLevelType w:val="hybridMultilevel"/>
    <w:tmpl w:val="0CE4EFF2"/>
    <w:lvl w:ilvl="0" w:tplc="4116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>
    <w:nsid w:val="6A4C3103"/>
    <w:multiLevelType w:val="hybridMultilevel"/>
    <w:tmpl w:val="EE3E853A"/>
    <w:lvl w:ilvl="0" w:tplc="080C3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6B0A2043"/>
    <w:multiLevelType w:val="hybridMultilevel"/>
    <w:tmpl w:val="ABFA308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9">
    <w:nsid w:val="6C025E4B"/>
    <w:multiLevelType w:val="hybridMultilevel"/>
    <w:tmpl w:val="41EC75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0">
    <w:nsid w:val="6D117AFF"/>
    <w:multiLevelType w:val="hybridMultilevel"/>
    <w:tmpl w:val="A4B6432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1">
    <w:nsid w:val="6D995057"/>
    <w:multiLevelType w:val="hybridMultilevel"/>
    <w:tmpl w:val="E1ECDA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2">
    <w:nsid w:val="6DDA20B3"/>
    <w:multiLevelType w:val="hybridMultilevel"/>
    <w:tmpl w:val="7332D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nsid w:val="6EE5099D"/>
    <w:multiLevelType w:val="hybridMultilevel"/>
    <w:tmpl w:val="151AFCA2"/>
    <w:lvl w:ilvl="0" w:tplc="A9DA9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6F94418D"/>
    <w:multiLevelType w:val="hybridMultilevel"/>
    <w:tmpl w:val="03C263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5">
    <w:nsid w:val="6FA15456"/>
    <w:multiLevelType w:val="multilevel"/>
    <w:tmpl w:val="41B4EB7A"/>
    <w:lvl w:ilvl="0">
      <w:start w:val="1"/>
      <w:numFmt w:val="bullet"/>
      <w:lvlText w:val="•"/>
      <w:lvlJc w:val="left"/>
      <w:pPr>
        <w:tabs>
          <w:tab w:val="num" w:pos="630"/>
        </w:tabs>
        <w:ind w:left="6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6">
    <w:nsid w:val="6FD92B70"/>
    <w:multiLevelType w:val="hybridMultilevel"/>
    <w:tmpl w:val="5894AB2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7">
    <w:nsid w:val="6FE2031D"/>
    <w:multiLevelType w:val="hybridMultilevel"/>
    <w:tmpl w:val="3482ED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8">
    <w:nsid w:val="701A6169"/>
    <w:multiLevelType w:val="singleLevel"/>
    <w:tmpl w:val="A9A821D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9">
    <w:nsid w:val="70751A47"/>
    <w:multiLevelType w:val="hybridMultilevel"/>
    <w:tmpl w:val="8E889D70"/>
    <w:lvl w:ilvl="0" w:tplc="2820BFD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0">
    <w:nsid w:val="70B50F8C"/>
    <w:multiLevelType w:val="hybridMultilevel"/>
    <w:tmpl w:val="3D043F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1">
    <w:nsid w:val="70C62CAC"/>
    <w:multiLevelType w:val="hybridMultilevel"/>
    <w:tmpl w:val="1E3660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2">
    <w:nsid w:val="711346C9"/>
    <w:multiLevelType w:val="hybridMultilevel"/>
    <w:tmpl w:val="A1E2D6B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3">
    <w:nsid w:val="71297930"/>
    <w:multiLevelType w:val="hybridMultilevel"/>
    <w:tmpl w:val="090C4F0C"/>
    <w:lvl w:ilvl="0" w:tplc="6EBA5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>
    <w:nsid w:val="726320D4"/>
    <w:multiLevelType w:val="hybridMultilevel"/>
    <w:tmpl w:val="1DF4A2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5">
    <w:nsid w:val="72C65FFA"/>
    <w:multiLevelType w:val="hybridMultilevel"/>
    <w:tmpl w:val="97C6F1D4"/>
    <w:lvl w:ilvl="0" w:tplc="2B40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nsid w:val="732402E1"/>
    <w:multiLevelType w:val="hybridMultilevel"/>
    <w:tmpl w:val="2CBA23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7">
    <w:nsid w:val="73D2137E"/>
    <w:multiLevelType w:val="hybridMultilevel"/>
    <w:tmpl w:val="16BCA712"/>
    <w:lvl w:ilvl="0" w:tplc="CA222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>
    <w:nsid w:val="74024370"/>
    <w:multiLevelType w:val="hybridMultilevel"/>
    <w:tmpl w:val="DFA68D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749C63DE"/>
    <w:multiLevelType w:val="hybridMultilevel"/>
    <w:tmpl w:val="318C13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0">
    <w:nsid w:val="752C7656"/>
    <w:multiLevelType w:val="hybridMultilevel"/>
    <w:tmpl w:val="361890F8"/>
    <w:lvl w:ilvl="0" w:tplc="11C40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1">
    <w:nsid w:val="766F6255"/>
    <w:multiLevelType w:val="hybridMultilevel"/>
    <w:tmpl w:val="47BA2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>
    <w:nsid w:val="76BC6C9F"/>
    <w:multiLevelType w:val="hybridMultilevel"/>
    <w:tmpl w:val="A08CBD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3">
    <w:nsid w:val="776B26D9"/>
    <w:multiLevelType w:val="hybridMultilevel"/>
    <w:tmpl w:val="29F863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7809461A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95">
    <w:nsid w:val="78470F20"/>
    <w:multiLevelType w:val="hybridMultilevel"/>
    <w:tmpl w:val="EF682E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6">
    <w:nsid w:val="793C573E"/>
    <w:multiLevelType w:val="hybridMultilevel"/>
    <w:tmpl w:val="6D2E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>
    <w:nsid w:val="79480A12"/>
    <w:multiLevelType w:val="hybridMultilevel"/>
    <w:tmpl w:val="2F065B18"/>
    <w:lvl w:ilvl="0" w:tplc="4D7C0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>
    <w:nsid w:val="799C19EF"/>
    <w:multiLevelType w:val="hybridMultilevel"/>
    <w:tmpl w:val="33326B34"/>
    <w:lvl w:ilvl="0" w:tplc="FBD48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>
    <w:nsid w:val="79A04674"/>
    <w:multiLevelType w:val="hybridMultilevel"/>
    <w:tmpl w:val="32E000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0">
    <w:nsid w:val="7A154446"/>
    <w:multiLevelType w:val="hybridMultilevel"/>
    <w:tmpl w:val="0A628D76"/>
    <w:lvl w:ilvl="0" w:tplc="9790E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>
    <w:nsid w:val="7A2522E2"/>
    <w:multiLevelType w:val="hybridMultilevel"/>
    <w:tmpl w:val="FF9E1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7A525FA2"/>
    <w:multiLevelType w:val="hybridMultilevel"/>
    <w:tmpl w:val="0442D92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3">
    <w:nsid w:val="7B042516"/>
    <w:multiLevelType w:val="singleLevel"/>
    <w:tmpl w:val="EBDCD474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 w:val="0"/>
      </w:rPr>
    </w:lvl>
  </w:abstractNum>
  <w:abstractNum w:abstractNumId="304">
    <w:nsid w:val="7B1537B4"/>
    <w:multiLevelType w:val="hybridMultilevel"/>
    <w:tmpl w:val="483694E6"/>
    <w:lvl w:ilvl="0" w:tplc="B314A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7B7D32AB"/>
    <w:multiLevelType w:val="hybridMultilevel"/>
    <w:tmpl w:val="0486DA7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6">
    <w:nsid w:val="7BBB00E2"/>
    <w:multiLevelType w:val="hybridMultilevel"/>
    <w:tmpl w:val="0C2EB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7BD20BF2"/>
    <w:multiLevelType w:val="hybridMultilevel"/>
    <w:tmpl w:val="F4CA7808"/>
    <w:lvl w:ilvl="0" w:tplc="14822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>
    <w:nsid w:val="7BE12F91"/>
    <w:multiLevelType w:val="hybridMultilevel"/>
    <w:tmpl w:val="04FEE1D8"/>
    <w:lvl w:ilvl="0" w:tplc="AC26A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>
    <w:nsid w:val="7D5F75BC"/>
    <w:multiLevelType w:val="hybridMultilevel"/>
    <w:tmpl w:val="0F86DB6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0">
    <w:nsid w:val="7D6C6C6E"/>
    <w:multiLevelType w:val="hybridMultilevel"/>
    <w:tmpl w:val="20D26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>
    <w:nsid w:val="7DA32AF8"/>
    <w:multiLevelType w:val="hybridMultilevel"/>
    <w:tmpl w:val="58A05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>
    <w:nsid w:val="7DD51B9E"/>
    <w:multiLevelType w:val="hybridMultilevel"/>
    <w:tmpl w:val="6BBEB73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3">
    <w:nsid w:val="7E9A2100"/>
    <w:multiLevelType w:val="hybridMultilevel"/>
    <w:tmpl w:val="4E50C2C4"/>
    <w:lvl w:ilvl="0" w:tplc="93AEFBE4">
      <w:start w:val="2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4">
    <w:nsid w:val="7F594972"/>
    <w:multiLevelType w:val="hybridMultilevel"/>
    <w:tmpl w:val="E3527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>
    <w:nsid w:val="7F6A5C1F"/>
    <w:multiLevelType w:val="multilevel"/>
    <w:tmpl w:val="ADC4AF3E"/>
    <w:lvl w:ilvl="0">
      <w:numFmt w:val="bullet"/>
      <w:lvlText w:val="•"/>
      <w:lvlJc w:val="left"/>
      <w:pPr>
        <w:tabs>
          <w:tab w:val="num" w:pos="714"/>
        </w:tabs>
        <w:ind w:left="714" w:hanging="357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pt-PT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6">
    <w:nsid w:val="7F9C4D56"/>
    <w:multiLevelType w:val="hybridMultilevel"/>
    <w:tmpl w:val="497A5AF6"/>
    <w:lvl w:ilvl="0" w:tplc="2820BFD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>
    <w:nsid w:val="7F9F46B9"/>
    <w:multiLevelType w:val="hybridMultilevel"/>
    <w:tmpl w:val="F6EC5F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8">
    <w:nsid w:val="7F9F4826"/>
    <w:multiLevelType w:val="hybridMultilevel"/>
    <w:tmpl w:val="190437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94"/>
  </w:num>
  <w:num w:numId="5">
    <w:abstractNumId w:val="124"/>
  </w:num>
  <w:num w:numId="6">
    <w:abstractNumId w:val="59"/>
  </w:num>
  <w:num w:numId="7">
    <w:abstractNumId w:val="256"/>
  </w:num>
  <w:num w:numId="8">
    <w:abstractNumId w:val="67"/>
  </w:num>
  <w:num w:numId="9">
    <w:abstractNumId w:val="97"/>
  </w:num>
  <w:num w:numId="10">
    <w:abstractNumId w:val="310"/>
  </w:num>
  <w:num w:numId="11">
    <w:abstractNumId w:val="88"/>
  </w:num>
  <w:num w:numId="12">
    <w:abstractNumId w:val="48"/>
  </w:num>
  <w:num w:numId="13">
    <w:abstractNumId w:val="186"/>
  </w:num>
  <w:num w:numId="14">
    <w:abstractNumId w:val="222"/>
  </w:num>
  <w:num w:numId="15">
    <w:abstractNumId w:val="149"/>
  </w:num>
  <w:num w:numId="16">
    <w:abstractNumId w:val="282"/>
  </w:num>
  <w:num w:numId="17">
    <w:abstractNumId w:val="52"/>
  </w:num>
  <w:num w:numId="18">
    <w:abstractNumId w:val="166"/>
  </w:num>
  <w:num w:numId="19">
    <w:abstractNumId w:val="154"/>
  </w:num>
  <w:num w:numId="20">
    <w:abstractNumId w:val="226"/>
  </w:num>
  <w:num w:numId="21">
    <w:abstractNumId w:val="68"/>
  </w:num>
  <w:num w:numId="22">
    <w:abstractNumId w:val="312"/>
  </w:num>
  <w:num w:numId="23">
    <w:abstractNumId w:val="247"/>
  </w:num>
  <w:num w:numId="24">
    <w:abstractNumId w:val="221"/>
  </w:num>
  <w:num w:numId="25">
    <w:abstractNumId w:val="193"/>
  </w:num>
  <w:num w:numId="26">
    <w:abstractNumId w:val="296"/>
  </w:num>
  <w:num w:numId="27">
    <w:abstractNumId w:val="212"/>
  </w:num>
  <w:num w:numId="28">
    <w:abstractNumId w:val="121"/>
  </w:num>
  <w:num w:numId="29">
    <w:abstractNumId w:val="175"/>
  </w:num>
  <w:num w:numId="30">
    <w:abstractNumId w:val="257"/>
  </w:num>
  <w:num w:numId="31">
    <w:abstractNumId w:val="104"/>
  </w:num>
  <w:num w:numId="32">
    <w:abstractNumId w:val="138"/>
  </w:num>
  <w:num w:numId="33">
    <w:abstractNumId w:val="268"/>
  </w:num>
  <w:num w:numId="34">
    <w:abstractNumId w:val="50"/>
  </w:num>
  <w:num w:numId="35">
    <w:abstractNumId w:val="33"/>
  </w:num>
  <w:num w:numId="36">
    <w:abstractNumId w:val="46"/>
  </w:num>
  <w:num w:numId="37">
    <w:abstractNumId w:val="170"/>
  </w:num>
  <w:num w:numId="38">
    <w:abstractNumId w:val="161"/>
  </w:num>
  <w:num w:numId="39">
    <w:abstractNumId w:val="229"/>
  </w:num>
  <w:num w:numId="40">
    <w:abstractNumId w:val="284"/>
  </w:num>
  <w:num w:numId="41">
    <w:abstractNumId w:val="173"/>
  </w:num>
  <w:num w:numId="42">
    <w:abstractNumId w:val="278"/>
  </w:num>
  <w:num w:numId="43">
    <w:abstractNumId w:val="115"/>
  </w:num>
  <w:num w:numId="44">
    <w:abstractNumId w:val="295"/>
  </w:num>
  <w:num w:numId="45">
    <w:abstractNumId w:val="308"/>
  </w:num>
  <w:num w:numId="46">
    <w:abstractNumId w:val="231"/>
  </w:num>
  <w:num w:numId="47">
    <w:abstractNumId w:val="230"/>
  </w:num>
  <w:num w:numId="48">
    <w:abstractNumId w:val="95"/>
  </w:num>
  <w:num w:numId="49">
    <w:abstractNumId w:val="208"/>
  </w:num>
  <w:num w:numId="50">
    <w:abstractNumId w:val="253"/>
  </w:num>
  <w:num w:numId="51">
    <w:abstractNumId w:val="211"/>
  </w:num>
  <w:num w:numId="52">
    <w:abstractNumId w:val="240"/>
  </w:num>
  <w:num w:numId="53">
    <w:abstractNumId w:val="43"/>
  </w:num>
  <w:num w:numId="54">
    <w:abstractNumId w:val="28"/>
  </w:num>
  <w:num w:numId="55">
    <w:abstractNumId w:val="150"/>
  </w:num>
  <w:num w:numId="56">
    <w:abstractNumId w:val="236"/>
  </w:num>
  <w:num w:numId="57">
    <w:abstractNumId w:val="112"/>
  </w:num>
  <w:num w:numId="58">
    <w:abstractNumId w:val="14"/>
  </w:num>
  <w:num w:numId="59">
    <w:abstractNumId w:val="162"/>
  </w:num>
  <w:num w:numId="60">
    <w:abstractNumId w:val="87"/>
  </w:num>
  <w:num w:numId="61">
    <w:abstractNumId w:val="74"/>
  </w:num>
  <w:num w:numId="62">
    <w:abstractNumId w:val="119"/>
  </w:num>
  <w:num w:numId="63">
    <w:abstractNumId w:val="21"/>
  </w:num>
  <w:num w:numId="64">
    <w:abstractNumId w:val="5"/>
  </w:num>
  <w:num w:numId="65">
    <w:abstractNumId w:val="200"/>
  </w:num>
  <w:num w:numId="66">
    <w:abstractNumId w:val="84"/>
  </w:num>
  <w:num w:numId="67">
    <w:abstractNumId w:val="214"/>
  </w:num>
  <w:num w:numId="68">
    <w:abstractNumId w:val="318"/>
  </w:num>
  <w:num w:numId="69">
    <w:abstractNumId w:val="301"/>
  </w:num>
  <w:num w:numId="70">
    <w:abstractNumId w:val="155"/>
  </w:num>
  <w:num w:numId="71">
    <w:abstractNumId w:val="249"/>
  </w:num>
  <w:num w:numId="72">
    <w:abstractNumId w:val="177"/>
  </w:num>
  <w:num w:numId="73">
    <w:abstractNumId w:val="183"/>
  </w:num>
  <w:num w:numId="74">
    <w:abstractNumId w:val="75"/>
  </w:num>
  <w:num w:numId="75">
    <w:abstractNumId w:val="36"/>
  </w:num>
  <w:num w:numId="76">
    <w:abstractNumId w:val="8"/>
  </w:num>
  <w:num w:numId="77">
    <w:abstractNumId w:val="191"/>
  </w:num>
  <w:num w:numId="78">
    <w:abstractNumId w:val="273"/>
  </w:num>
  <w:num w:numId="79">
    <w:abstractNumId w:val="232"/>
  </w:num>
  <w:num w:numId="80">
    <w:abstractNumId w:val="134"/>
  </w:num>
  <w:num w:numId="81">
    <w:abstractNumId w:val="217"/>
  </w:num>
  <w:num w:numId="82">
    <w:abstractNumId w:val="180"/>
  </w:num>
  <w:num w:numId="83">
    <w:abstractNumId w:val="65"/>
  </w:num>
  <w:num w:numId="84">
    <w:abstractNumId w:val="293"/>
  </w:num>
  <w:num w:numId="85">
    <w:abstractNumId w:val="289"/>
  </w:num>
  <w:num w:numId="86">
    <w:abstractNumId w:val="216"/>
  </w:num>
  <w:num w:numId="87">
    <w:abstractNumId w:val="242"/>
  </w:num>
  <w:num w:numId="88">
    <w:abstractNumId w:val="129"/>
  </w:num>
  <w:num w:numId="89">
    <w:abstractNumId w:val="109"/>
  </w:num>
  <w:num w:numId="90">
    <w:abstractNumId w:val="206"/>
  </w:num>
  <w:num w:numId="91">
    <w:abstractNumId w:val="110"/>
  </w:num>
  <w:num w:numId="92">
    <w:abstractNumId w:val="287"/>
  </w:num>
  <w:num w:numId="93">
    <w:abstractNumId w:val="118"/>
  </w:num>
  <w:num w:numId="94">
    <w:abstractNumId w:val="93"/>
  </w:num>
  <w:num w:numId="95">
    <w:abstractNumId w:val="96"/>
  </w:num>
  <w:num w:numId="96">
    <w:abstractNumId w:val="100"/>
  </w:num>
  <w:num w:numId="97">
    <w:abstractNumId w:val="99"/>
  </w:num>
  <w:num w:numId="98">
    <w:abstractNumId w:val="143"/>
  </w:num>
  <w:num w:numId="99">
    <w:abstractNumId w:val="158"/>
  </w:num>
  <w:num w:numId="100">
    <w:abstractNumId w:val="60"/>
  </w:num>
  <w:num w:numId="101">
    <w:abstractNumId w:val="35"/>
  </w:num>
  <w:num w:numId="102">
    <w:abstractNumId w:val="316"/>
  </w:num>
  <w:num w:numId="103">
    <w:abstractNumId w:val="32"/>
  </w:num>
  <w:num w:numId="104">
    <w:abstractNumId w:val="199"/>
  </w:num>
  <w:num w:numId="105">
    <w:abstractNumId w:val="303"/>
  </w:num>
  <w:num w:numId="10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07">
    <w:abstractNumId w:val="215"/>
  </w:num>
  <w:num w:numId="108">
    <w:abstractNumId w:val="79"/>
  </w:num>
  <w:num w:numId="109">
    <w:abstractNumId w:val="174"/>
  </w:num>
  <w:num w:numId="110">
    <w:abstractNumId w:val="151"/>
  </w:num>
  <w:num w:numId="111">
    <w:abstractNumId w:val="167"/>
  </w:num>
  <w:num w:numId="112">
    <w:abstractNumId w:val="187"/>
  </w:num>
  <w:num w:numId="113">
    <w:abstractNumId w:val="313"/>
  </w:num>
  <w:num w:numId="114">
    <w:abstractNumId w:val="168"/>
  </w:num>
  <w:num w:numId="115">
    <w:abstractNumId w:val="98"/>
  </w:num>
  <w:num w:numId="116">
    <w:abstractNumId w:val="169"/>
  </w:num>
  <w:num w:numId="117">
    <w:abstractNumId w:val="101"/>
  </w:num>
  <w:num w:numId="118">
    <w:abstractNumId w:val="219"/>
  </w:num>
  <w:num w:numId="119">
    <w:abstractNumId w:val="144"/>
  </w:num>
  <w:num w:numId="120">
    <w:abstractNumId w:val="7"/>
  </w:num>
  <w:num w:numId="121">
    <w:abstractNumId w:val="218"/>
  </w:num>
  <w:num w:numId="122">
    <w:abstractNumId w:val="280"/>
  </w:num>
  <w:num w:numId="123">
    <w:abstractNumId w:val="305"/>
  </w:num>
  <w:num w:numId="124">
    <w:abstractNumId w:val="130"/>
  </w:num>
  <w:num w:numId="125">
    <w:abstractNumId w:val="281"/>
  </w:num>
  <w:num w:numId="126">
    <w:abstractNumId w:val="252"/>
  </w:num>
  <w:num w:numId="127">
    <w:abstractNumId w:val="117"/>
  </w:num>
  <w:num w:numId="128">
    <w:abstractNumId w:val="251"/>
  </w:num>
  <w:num w:numId="129">
    <w:abstractNumId w:val="237"/>
  </w:num>
  <w:num w:numId="130">
    <w:abstractNumId w:val="26"/>
  </w:num>
  <w:num w:numId="131">
    <w:abstractNumId w:val="317"/>
  </w:num>
  <w:num w:numId="132">
    <w:abstractNumId w:val="264"/>
  </w:num>
  <w:num w:numId="133">
    <w:abstractNumId w:val="120"/>
  </w:num>
  <w:num w:numId="134">
    <w:abstractNumId w:val="145"/>
  </w:num>
  <w:num w:numId="135">
    <w:abstractNumId w:val="40"/>
  </w:num>
  <w:num w:numId="136">
    <w:abstractNumId w:val="107"/>
  </w:num>
  <w:num w:numId="137">
    <w:abstractNumId w:val="113"/>
  </w:num>
  <w:num w:numId="138">
    <w:abstractNumId w:val="274"/>
  </w:num>
  <w:num w:numId="139">
    <w:abstractNumId w:val="194"/>
  </w:num>
  <w:num w:numId="140">
    <w:abstractNumId w:val="311"/>
  </w:num>
  <w:num w:numId="141">
    <w:abstractNumId w:val="299"/>
  </w:num>
  <w:num w:numId="142">
    <w:abstractNumId w:val="201"/>
  </w:num>
  <w:num w:numId="143">
    <w:abstractNumId w:val="255"/>
  </w:num>
  <w:num w:numId="144">
    <w:abstractNumId w:val="189"/>
  </w:num>
  <w:num w:numId="145">
    <w:abstractNumId w:val="63"/>
  </w:num>
  <w:num w:numId="146">
    <w:abstractNumId w:val="243"/>
  </w:num>
  <w:num w:numId="147">
    <w:abstractNumId w:val="228"/>
  </w:num>
  <w:num w:numId="148">
    <w:abstractNumId w:val="22"/>
  </w:num>
  <w:num w:numId="149">
    <w:abstractNumId w:val="204"/>
  </w:num>
  <w:num w:numId="150">
    <w:abstractNumId w:val="94"/>
  </w:num>
  <w:num w:numId="151">
    <w:abstractNumId w:val="24"/>
  </w:num>
  <w:num w:numId="152">
    <w:abstractNumId w:val="128"/>
  </w:num>
  <w:num w:numId="153">
    <w:abstractNumId w:val="111"/>
  </w:num>
  <w:num w:numId="154">
    <w:abstractNumId w:val="234"/>
  </w:num>
  <w:num w:numId="155">
    <w:abstractNumId w:val="37"/>
  </w:num>
  <w:num w:numId="156">
    <w:abstractNumId w:val="25"/>
  </w:num>
  <w:num w:numId="157">
    <w:abstractNumId w:val="127"/>
  </w:num>
  <w:num w:numId="158">
    <w:abstractNumId w:val="241"/>
  </w:num>
  <w:num w:numId="159">
    <w:abstractNumId w:val="157"/>
  </w:num>
  <w:num w:numId="160">
    <w:abstractNumId w:val="47"/>
  </w:num>
  <w:num w:numId="161">
    <w:abstractNumId w:val="197"/>
  </w:num>
  <w:num w:numId="162">
    <w:abstractNumId w:val="58"/>
  </w:num>
  <w:num w:numId="163">
    <w:abstractNumId w:val="114"/>
  </w:num>
  <w:num w:numId="164">
    <w:abstractNumId w:val="153"/>
  </w:num>
  <w:num w:numId="165">
    <w:abstractNumId w:val="73"/>
  </w:num>
  <w:num w:numId="166">
    <w:abstractNumId w:val="152"/>
  </w:num>
  <w:num w:numId="167">
    <w:abstractNumId w:val="210"/>
  </w:num>
  <w:num w:numId="168">
    <w:abstractNumId w:val="160"/>
  </w:num>
  <w:num w:numId="169">
    <w:abstractNumId w:val="272"/>
  </w:num>
  <w:num w:numId="170">
    <w:abstractNumId w:val="131"/>
  </w:num>
  <w:num w:numId="171">
    <w:abstractNumId w:val="265"/>
  </w:num>
  <w:num w:numId="172">
    <w:abstractNumId w:val="261"/>
  </w:num>
  <w:num w:numId="173">
    <w:abstractNumId w:val="225"/>
  </w:num>
  <w:num w:numId="174">
    <w:abstractNumId w:val="224"/>
  </w:num>
  <w:num w:numId="175">
    <w:abstractNumId w:val="136"/>
  </w:num>
  <w:num w:numId="176">
    <w:abstractNumId w:val="41"/>
  </w:num>
  <w:num w:numId="177">
    <w:abstractNumId w:val="108"/>
  </w:num>
  <w:num w:numId="178">
    <w:abstractNumId w:val="13"/>
  </w:num>
  <w:num w:numId="179">
    <w:abstractNumId w:val="244"/>
  </w:num>
  <w:num w:numId="180">
    <w:abstractNumId w:val="279"/>
  </w:num>
  <w:num w:numId="181">
    <w:abstractNumId w:val="89"/>
  </w:num>
  <w:num w:numId="182">
    <w:abstractNumId w:val="171"/>
  </w:num>
  <w:num w:numId="183">
    <w:abstractNumId w:val="62"/>
  </w:num>
  <w:num w:numId="184">
    <w:abstractNumId w:val="49"/>
  </w:num>
  <w:num w:numId="185">
    <w:abstractNumId w:val="23"/>
  </w:num>
  <w:num w:numId="186">
    <w:abstractNumId w:val="135"/>
  </w:num>
  <w:num w:numId="187">
    <w:abstractNumId w:val="51"/>
  </w:num>
  <w:num w:numId="188">
    <w:abstractNumId w:val="125"/>
  </w:num>
  <w:num w:numId="189">
    <w:abstractNumId w:val="66"/>
  </w:num>
  <w:num w:numId="190">
    <w:abstractNumId w:val="185"/>
  </w:num>
  <w:num w:numId="191">
    <w:abstractNumId w:val="207"/>
  </w:num>
  <w:num w:numId="192">
    <w:abstractNumId w:val="192"/>
  </w:num>
  <w:num w:numId="193">
    <w:abstractNumId w:val="15"/>
  </w:num>
  <w:num w:numId="194">
    <w:abstractNumId w:val="76"/>
  </w:num>
  <w:num w:numId="195">
    <w:abstractNumId w:val="195"/>
  </w:num>
  <w:num w:numId="196">
    <w:abstractNumId w:val="29"/>
  </w:num>
  <w:num w:numId="197">
    <w:abstractNumId w:val="9"/>
  </w:num>
  <w:num w:numId="198">
    <w:abstractNumId w:val="239"/>
  </w:num>
  <w:num w:numId="199">
    <w:abstractNumId w:val="27"/>
  </w:num>
  <w:num w:numId="200">
    <w:abstractNumId w:val="314"/>
  </w:num>
  <w:num w:numId="201">
    <w:abstractNumId w:val="142"/>
  </w:num>
  <w:num w:numId="202">
    <w:abstractNumId w:val="286"/>
  </w:num>
  <w:num w:numId="203">
    <w:abstractNumId w:val="176"/>
  </w:num>
  <w:num w:numId="204">
    <w:abstractNumId w:val="164"/>
  </w:num>
  <w:num w:numId="205">
    <w:abstractNumId w:val="258"/>
  </w:num>
  <w:num w:numId="206">
    <w:abstractNumId w:val="123"/>
  </w:num>
  <w:num w:numId="207">
    <w:abstractNumId w:val="148"/>
  </w:num>
  <w:num w:numId="208">
    <w:abstractNumId w:val="12"/>
  </w:num>
  <w:num w:numId="209">
    <w:abstractNumId w:val="259"/>
  </w:num>
  <w:num w:numId="210">
    <w:abstractNumId w:val="260"/>
  </w:num>
  <w:num w:numId="211">
    <w:abstractNumId w:val="147"/>
  </w:num>
  <w:num w:numId="212">
    <w:abstractNumId w:val="31"/>
  </w:num>
  <w:num w:numId="213">
    <w:abstractNumId w:val="196"/>
  </w:num>
  <w:num w:numId="214">
    <w:abstractNumId w:val="213"/>
  </w:num>
  <w:num w:numId="215">
    <w:abstractNumId w:val="78"/>
  </w:num>
  <w:num w:numId="216">
    <w:abstractNumId w:val="18"/>
  </w:num>
  <w:num w:numId="217">
    <w:abstractNumId w:val="235"/>
  </w:num>
  <w:num w:numId="218">
    <w:abstractNumId w:val="315"/>
  </w:num>
  <w:num w:numId="219">
    <w:abstractNumId w:val="141"/>
  </w:num>
  <w:num w:numId="220">
    <w:abstractNumId w:val="146"/>
  </w:num>
  <w:num w:numId="221">
    <w:abstractNumId w:val="140"/>
  </w:num>
  <w:num w:numId="222">
    <w:abstractNumId w:val="132"/>
  </w:num>
  <w:num w:numId="223">
    <w:abstractNumId w:val="275"/>
  </w:num>
  <w:num w:numId="224">
    <w:abstractNumId w:val="80"/>
  </w:num>
  <w:num w:numId="225">
    <w:abstractNumId w:val="190"/>
  </w:num>
  <w:num w:numId="226">
    <w:abstractNumId w:val="92"/>
  </w:num>
  <w:num w:numId="227">
    <w:abstractNumId w:val="69"/>
  </w:num>
  <w:num w:numId="228">
    <w:abstractNumId w:val="165"/>
  </w:num>
  <w:num w:numId="229">
    <w:abstractNumId w:val="91"/>
  </w:num>
  <w:num w:numId="230">
    <w:abstractNumId w:val="182"/>
  </w:num>
  <w:num w:numId="231">
    <w:abstractNumId w:val="205"/>
  </w:num>
  <w:num w:numId="232">
    <w:abstractNumId w:val="137"/>
  </w:num>
  <w:num w:numId="233">
    <w:abstractNumId w:val="238"/>
  </w:num>
  <w:num w:numId="234">
    <w:abstractNumId w:val="64"/>
  </w:num>
  <w:num w:numId="235">
    <w:abstractNumId w:val="20"/>
  </w:num>
  <w:num w:numId="236">
    <w:abstractNumId w:val="90"/>
  </w:num>
  <w:num w:numId="237">
    <w:abstractNumId w:val="202"/>
  </w:num>
  <w:num w:numId="238">
    <w:abstractNumId w:val="103"/>
  </w:num>
  <w:num w:numId="239">
    <w:abstractNumId w:val="16"/>
  </w:num>
  <w:num w:numId="240">
    <w:abstractNumId w:val="223"/>
  </w:num>
  <w:num w:numId="241">
    <w:abstractNumId w:val="245"/>
  </w:num>
  <w:num w:numId="242">
    <w:abstractNumId w:val="126"/>
  </w:num>
  <w:num w:numId="243">
    <w:abstractNumId w:val="271"/>
  </w:num>
  <w:num w:numId="244">
    <w:abstractNumId w:val="302"/>
  </w:num>
  <w:num w:numId="245">
    <w:abstractNumId w:val="254"/>
  </w:num>
  <w:num w:numId="246">
    <w:abstractNumId w:val="179"/>
  </w:num>
  <w:num w:numId="247">
    <w:abstractNumId w:val="270"/>
  </w:num>
  <w:num w:numId="248">
    <w:abstractNumId w:val="292"/>
  </w:num>
  <w:num w:numId="249">
    <w:abstractNumId w:val="116"/>
  </w:num>
  <w:num w:numId="250">
    <w:abstractNumId w:val="248"/>
  </w:num>
  <w:num w:numId="251">
    <w:abstractNumId w:val="55"/>
  </w:num>
  <w:num w:numId="252">
    <w:abstractNumId w:val="38"/>
  </w:num>
  <w:num w:numId="253">
    <w:abstractNumId w:val="262"/>
  </w:num>
  <w:num w:numId="254">
    <w:abstractNumId w:val="102"/>
  </w:num>
  <w:num w:numId="255">
    <w:abstractNumId w:val="163"/>
  </w:num>
  <w:num w:numId="256">
    <w:abstractNumId w:val="188"/>
  </w:num>
  <w:num w:numId="257">
    <w:abstractNumId w:val="42"/>
  </w:num>
  <w:num w:numId="258">
    <w:abstractNumId w:val="203"/>
  </w:num>
  <w:num w:numId="259">
    <w:abstractNumId w:val="285"/>
  </w:num>
  <w:num w:numId="260">
    <w:abstractNumId w:val="250"/>
  </w:num>
  <w:num w:numId="261">
    <w:abstractNumId w:val="300"/>
  </w:num>
  <w:num w:numId="262">
    <w:abstractNumId w:val="45"/>
  </w:num>
  <w:num w:numId="263">
    <w:abstractNumId w:val="10"/>
  </w:num>
  <w:num w:numId="264">
    <w:abstractNumId w:val="184"/>
  </w:num>
  <w:num w:numId="265">
    <w:abstractNumId w:val="86"/>
  </w:num>
  <w:num w:numId="266">
    <w:abstractNumId w:val="54"/>
  </w:num>
  <w:num w:numId="267">
    <w:abstractNumId w:val="81"/>
  </w:num>
  <w:num w:numId="268">
    <w:abstractNumId w:val="304"/>
  </w:num>
  <w:num w:numId="269">
    <w:abstractNumId w:val="298"/>
  </w:num>
  <w:num w:numId="270">
    <w:abstractNumId w:val="283"/>
  </w:num>
  <w:num w:numId="271">
    <w:abstractNumId w:val="266"/>
  </w:num>
  <w:num w:numId="272">
    <w:abstractNumId w:val="83"/>
  </w:num>
  <w:num w:numId="273">
    <w:abstractNumId w:val="220"/>
  </w:num>
  <w:num w:numId="274">
    <w:abstractNumId w:val="297"/>
  </w:num>
  <w:num w:numId="275">
    <w:abstractNumId w:val="209"/>
  </w:num>
  <w:num w:numId="276">
    <w:abstractNumId w:val="227"/>
  </w:num>
  <w:num w:numId="277">
    <w:abstractNumId w:val="246"/>
  </w:num>
  <w:num w:numId="278">
    <w:abstractNumId w:val="39"/>
  </w:num>
  <w:num w:numId="279">
    <w:abstractNumId w:val="82"/>
  </w:num>
  <w:num w:numId="280">
    <w:abstractNumId w:val="233"/>
  </w:num>
  <w:num w:numId="281">
    <w:abstractNumId w:val="263"/>
  </w:num>
  <w:num w:numId="282">
    <w:abstractNumId w:val="6"/>
  </w:num>
  <w:num w:numId="283">
    <w:abstractNumId w:val="61"/>
  </w:num>
  <w:num w:numId="284">
    <w:abstractNumId w:val="267"/>
  </w:num>
  <w:num w:numId="285">
    <w:abstractNumId w:val="307"/>
  </w:num>
  <w:num w:numId="286">
    <w:abstractNumId w:val="77"/>
  </w:num>
  <w:num w:numId="287">
    <w:abstractNumId w:val="106"/>
  </w:num>
  <w:num w:numId="288">
    <w:abstractNumId w:val="85"/>
  </w:num>
  <w:num w:numId="289">
    <w:abstractNumId w:val="34"/>
  </w:num>
  <w:num w:numId="290">
    <w:abstractNumId w:val="11"/>
  </w:num>
  <w:num w:numId="291">
    <w:abstractNumId w:val="291"/>
  </w:num>
  <w:num w:numId="292">
    <w:abstractNumId w:val="288"/>
  </w:num>
  <w:num w:numId="293">
    <w:abstractNumId w:val="276"/>
  </w:num>
  <w:num w:numId="294">
    <w:abstractNumId w:val="181"/>
  </w:num>
  <w:num w:numId="295">
    <w:abstractNumId w:val="53"/>
  </w:num>
  <w:num w:numId="296">
    <w:abstractNumId w:val="19"/>
  </w:num>
  <w:num w:numId="297">
    <w:abstractNumId w:val="56"/>
  </w:num>
  <w:num w:numId="298">
    <w:abstractNumId w:val="17"/>
  </w:num>
  <w:num w:numId="299">
    <w:abstractNumId w:val="290"/>
  </w:num>
  <w:num w:numId="300">
    <w:abstractNumId w:val="139"/>
  </w:num>
  <w:num w:numId="301">
    <w:abstractNumId w:val="172"/>
  </w:num>
  <w:num w:numId="302">
    <w:abstractNumId w:val="178"/>
  </w:num>
  <w:num w:numId="303">
    <w:abstractNumId w:val="198"/>
  </w:num>
  <w:num w:numId="304">
    <w:abstractNumId w:val="306"/>
  </w:num>
  <w:num w:numId="305">
    <w:abstractNumId w:val="44"/>
  </w:num>
  <w:num w:numId="306">
    <w:abstractNumId w:val="269"/>
  </w:num>
  <w:num w:numId="307">
    <w:abstractNumId w:val="309"/>
  </w:num>
  <w:num w:numId="308">
    <w:abstractNumId w:val="133"/>
  </w:num>
  <w:num w:numId="309">
    <w:abstractNumId w:val="30"/>
  </w:num>
  <w:num w:numId="310">
    <w:abstractNumId w:val="71"/>
  </w:num>
  <w:num w:numId="311">
    <w:abstractNumId w:val="57"/>
  </w:num>
  <w:num w:numId="312">
    <w:abstractNumId w:val="277"/>
  </w:num>
  <w:num w:numId="313">
    <w:abstractNumId w:val="122"/>
  </w:num>
  <w:num w:numId="314">
    <w:abstractNumId w:val="72"/>
  </w:num>
  <w:num w:numId="315">
    <w:abstractNumId w:val="156"/>
  </w:num>
  <w:num w:numId="316">
    <w:abstractNumId w:val="159"/>
  </w:num>
  <w:num w:numId="317">
    <w:abstractNumId w:val="70"/>
  </w:num>
  <w:num w:numId="318">
    <w:abstractNumId w:val="105"/>
  </w:num>
  <w:numIdMacAtCleanup w:val="3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C6"/>
    <w:rsid w:val="000006A8"/>
    <w:rsid w:val="00013C4A"/>
    <w:rsid w:val="00015BEA"/>
    <w:rsid w:val="000208D0"/>
    <w:rsid w:val="00024CE1"/>
    <w:rsid w:val="00025944"/>
    <w:rsid w:val="000314A5"/>
    <w:rsid w:val="00031C62"/>
    <w:rsid w:val="000356FA"/>
    <w:rsid w:val="00035D96"/>
    <w:rsid w:val="00040A5A"/>
    <w:rsid w:val="00040BE4"/>
    <w:rsid w:val="0004188C"/>
    <w:rsid w:val="00047DB1"/>
    <w:rsid w:val="00051F2A"/>
    <w:rsid w:val="00054959"/>
    <w:rsid w:val="000557E3"/>
    <w:rsid w:val="000654A7"/>
    <w:rsid w:val="00066C6E"/>
    <w:rsid w:val="000721C1"/>
    <w:rsid w:val="00097D73"/>
    <w:rsid w:val="000A331B"/>
    <w:rsid w:val="000B13C6"/>
    <w:rsid w:val="000B795D"/>
    <w:rsid w:val="000C6196"/>
    <w:rsid w:val="000D67ED"/>
    <w:rsid w:val="000E5885"/>
    <w:rsid w:val="000E59C3"/>
    <w:rsid w:val="000F1633"/>
    <w:rsid w:val="000F392E"/>
    <w:rsid w:val="000F3C69"/>
    <w:rsid w:val="000F4689"/>
    <w:rsid w:val="00115FF5"/>
    <w:rsid w:val="00121054"/>
    <w:rsid w:val="00127714"/>
    <w:rsid w:val="00137D33"/>
    <w:rsid w:val="00143F08"/>
    <w:rsid w:val="001512CD"/>
    <w:rsid w:val="00151C61"/>
    <w:rsid w:val="00153B56"/>
    <w:rsid w:val="001552CC"/>
    <w:rsid w:val="00155955"/>
    <w:rsid w:val="0016787E"/>
    <w:rsid w:val="001732D2"/>
    <w:rsid w:val="00175E64"/>
    <w:rsid w:val="00185331"/>
    <w:rsid w:val="0018788B"/>
    <w:rsid w:val="00194C0A"/>
    <w:rsid w:val="001A4844"/>
    <w:rsid w:val="001B2A3C"/>
    <w:rsid w:val="001C1E62"/>
    <w:rsid w:val="001C358F"/>
    <w:rsid w:val="001C58EA"/>
    <w:rsid w:val="001D10C5"/>
    <w:rsid w:val="001D415C"/>
    <w:rsid w:val="001D4D1C"/>
    <w:rsid w:val="001D4E00"/>
    <w:rsid w:val="001E17D2"/>
    <w:rsid w:val="001F0D90"/>
    <w:rsid w:val="0020036D"/>
    <w:rsid w:val="00211EDD"/>
    <w:rsid w:val="002142C2"/>
    <w:rsid w:val="002148F2"/>
    <w:rsid w:val="00223975"/>
    <w:rsid w:val="002250D1"/>
    <w:rsid w:val="00226E86"/>
    <w:rsid w:val="00227D15"/>
    <w:rsid w:val="00231C7F"/>
    <w:rsid w:val="0023305C"/>
    <w:rsid w:val="002513BD"/>
    <w:rsid w:val="002562D4"/>
    <w:rsid w:val="002640C3"/>
    <w:rsid w:val="002724F7"/>
    <w:rsid w:val="002736C4"/>
    <w:rsid w:val="0027736C"/>
    <w:rsid w:val="00283F95"/>
    <w:rsid w:val="0029417E"/>
    <w:rsid w:val="00294AF9"/>
    <w:rsid w:val="00295C50"/>
    <w:rsid w:val="002A2FB4"/>
    <w:rsid w:val="002A4C24"/>
    <w:rsid w:val="002A5F2A"/>
    <w:rsid w:val="002B0003"/>
    <w:rsid w:val="002B62BF"/>
    <w:rsid w:val="002C1EF1"/>
    <w:rsid w:val="002C400F"/>
    <w:rsid w:val="002C40C3"/>
    <w:rsid w:val="002D38A5"/>
    <w:rsid w:val="002D4381"/>
    <w:rsid w:val="002D7D4B"/>
    <w:rsid w:val="002E4636"/>
    <w:rsid w:val="002E4D93"/>
    <w:rsid w:val="002E7A86"/>
    <w:rsid w:val="002F22D1"/>
    <w:rsid w:val="002F2C09"/>
    <w:rsid w:val="002F549C"/>
    <w:rsid w:val="002F6BEC"/>
    <w:rsid w:val="002F6E2D"/>
    <w:rsid w:val="00305139"/>
    <w:rsid w:val="00317849"/>
    <w:rsid w:val="00321527"/>
    <w:rsid w:val="0032281A"/>
    <w:rsid w:val="00327C2B"/>
    <w:rsid w:val="00336F69"/>
    <w:rsid w:val="003422D6"/>
    <w:rsid w:val="00345398"/>
    <w:rsid w:val="00345962"/>
    <w:rsid w:val="00347DDA"/>
    <w:rsid w:val="00350234"/>
    <w:rsid w:val="00350323"/>
    <w:rsid w:val="00351D5F"/>
    <w:rsid w:val="00351DD3"/>
    <w:rsid w:val="00353A30"/>
    <w:rsid w:val="003565E6"/>
    <w:rsid w:val="00364D58"/>
    <w:rsid w:val="003716C7"/>
    <w:rsid w:val="00375276"/>
    <w:rsid w:val="00375865"/>
    <w:rsid w:val="00377AD1"/>
    <w:rsid w:val="00392C2B"/>
    <w:rsid w:val="003A17C8"/>
    <w:rsid w:val="003A3523"/>
    <w:rsid w:val="003B43E5"/>
    <w:rsid w:val="003C4442"/>
    <w:rsid w:val="003D10E6"/>
    <w:rsid w:val="003D7CAC"/>
    <w:rsid w:val="003E41E0"/>
    <w:rsid w:val="003E70A9"/>
    <w:rsid w:val="003E7C8F"/>
    <w:rsid w:val="003F055E"/>
    <w:rsid w:val="003F36A1"/>
    <w:rsid w:val="0040040B"/>
    <w:rsid w:val="00406EC3"/>
    <w:rsid w:val="0041064C"/>
    <w:rsid w:val="004229E9"/>
    <w:rsid w:val="00426931"/>
    <w:rsid w:val="004351C7"/>
    <w:rsid w:val="00443C45"/>
    <w:rsid w:val="00447B27"/>
    <w:rsid w:val="004528C4"/>
    <w:rsid w:val="00457589"/>
    <w:rsid w:val="0046250A"/>
    <w:rsid w:val="00462EAF"/>
    <w:rsid w:val="00464196"/>
    <w:rsid w:val="004649E6"/>
    <w:rsid w:val="00466284"/>
    <w:rsid w:val="004A1D13"/>
    <w:rsid w:val="004A5379"/>
    <w:rsid w:val="004C15FC"/>
    <w:rsid w:val="004C32EB"/>
    <w:rsid w:val="004C51A7"/>
    <w:rsid w:val="004D009A"/>
    <w:rsid w:val="004D07D0"/>
    <w:rsid w:val="004D081A"/>
    <w:rsid w:val="004D36A1"/>
    <w:rsid w:val="004D5C8A"/>
    <w:rsid w:val="004E2ED0"/>
    <w:rsid w:val="004E4148"/>
    <w:rsid w:val="004F021A"/>
    <w:rsid w:val="004F137A"/>
    <w:rsid w:val="004F1D59"/>
    <w:rsid w:val="004F39A7"/>
    <w:rsid w:val="004F5461"/>
    <w:rsid w:val="00502F39"/>
    <w:rsid w:val="00504ADB"/>
    <w:rsid w:val="00504B41"/>
    <w:rsid w:val="0051203F"/>
    <w:rsid w:val="00512B36"/>
    <w:rsid w:val="00514D98"/>
    <w:rsid w:val="0051598B"/>
    <w:rsid w:val="00521251"/>
    <w:rsid w:val="00523394"/>
    <w:rsid w:val="005242E6"/>
    <w:rsid w:val="005277D6"/>
    <w:rsid w:val="00532C75"/>
    <w:rsid w:val="00537063"/>
    <w:rsid w:val="005442DC"/>
    <w:rsid w:val="00545992"/>
    <w:rsid w:val="005540E6"/>
    <w:rsid w:val="00560887"/>
    <w:rsid w:val="00563E12"/>
    <w:rsid w:val="00576750"/>
    <w:rsid w:val="00583194"/>
    <w:rsid w:val="005851DF"/>
    <w:rsid w:val="00595C20"/>
    <w:rsid w:val="005B3D4E"/>
    <w:rsid w:val="005C11F6"/>
    <w:rsid w:val="005C1B63"/>
    <w:rsid w:val="005C1EBE"/>
    <w:rsid w:val="005C25D2"/>
    <w:rsid w:val="005C67F0"/>
    <w:rsid w:val="005D47F2"/>
    <w:rsid w:val="005E2195"/>
    <w:rsid w:val="005F4ABC"/>
    <w:rsid w:val="00601A89"/>
    <w:rsid w:val="00603602"/>
    <w:rsid w:val="006046A8"/>
    <w:rsid w:val="006256A2"/>
    <w:rsid w:val="00627E84"/>
    <w:rsid w:val="00632414"/>
    <w:rsid w:val="006350B7"/>
    <w:rsid w:val="00635B68"/>
    <w:rsid w:val="006408FF"/>
    <w:rsid w:val="00641B8E"/>
    <w:rsid w:val="00644B58"/>
    <w:rsid w:val="00650A0A"/>
    <w:rsid w:val="00657767"/>
    <w:rsid w:val="00665F27"/>
    <w:rsid w:val="00666C99"/>
    <w:rsid w:val="006749C9"/>
    <w:rsid w:val="006757E1"/>
    <w:rsid w:val="00683A96"/>
    <w:rsid w:val="00683D32"/>
    <w:rsid w:val="006A1062"/>
    <w:rsid w:val="006B288A"/>
    <w:rsid w:val="006B79CA"/>
    <w:rsid w:val="006C3A7A"/>
    <w:rsid w:val="006C4FA8"/>
    <w:rsid w:val="006C63CF"/>
    <w:rsid w:val="006D320A"/>
    <w:rsid w:val="006D471A"/>
    <w:rsid w:val="006D49A5"/>
    <w:rsid w:val="006E5350"/>
    <w:rsid w:val="006F2AD7"/>
    <w:rsid w:val="00705BB5"/>
    <w:rsid w:val="00711911"/>
    <w:rsid w:val="00717085"/>
    <w:rsid w:val="00723651"/>
    <w:rsid w:val="00724563"/>
    <w:rsid w:val="00737341"/>
    <w:rsid w:val="00737520"/>
    <w:rsid w:val="00746BC5"/>
    <w:rsid w:val="00747B76"/>
    <w:rsid w:val="007541C2"/>
    <w:rsid w:val="0075469F"/>
    <w:rsid w:val="00757696"/>
    <w:rsid w:val="007625E9"/>
    <w:rsid w:val="00764BC2"/>
    <w:rsid w:val="0076634A"/>
    <w:rsid w:val="007714AC"/>
    <w:rsid w:val="00774136"/>
    <w:rsid w:val="0078154A"/>
    <w:rsid w:val="007829B3"/>
    <w:rsid w:val="00797E6F"/>
    <w:rsid w:val="007A0E2D"/>
    <w:rsid w:val="007A369C"/>
    <w:rsid w:val="007A4C3A"/>
    <w:rsid w:val="007A58F8"/>
    <w:rsid w:val="007B2D2C"/>
    <w:rsid w:val="007C6D8E"/>
    <w:rsid w:val="007D479E"/>
    <w:rsid w:val="007E16A0"/>
    <w:rsid w:val="007E170E"/>
    <w:rsid w:val="00800689"/>
    <w:rsid w:val="00805992"/>
    <w:rsid w:val="00816807"/>
    <w:rsid w:val="00822CB4"/>
    <w:rsid w:val="0082316D"/>
    <w:rsid w:val="00831F4A"/>
    <w:rsid w:val="00835694"/>
    <w:rsid w:val="00852BE8"/>
    <w:rsid w:val="00852FFD"/>
    <w:rsid w:val="00860C61"/>
    <w:rsid w:val="00866F89"/>
    <w:rsid w:val="00873E60"/>
    <w:rsid w:val="008758E0"/>
    <w:rsid w:val="00881298"/>
    <w:rsid w:val="008818AF"/>
    <w:rsid w:val="008832B3"/>
    <w:rsid w:val="0088373C"/>
    <w:rsid w:val="00897A8F"/>
    <w:rsid w:val="008A2C9F"/>
    <w:rsid w:val="008B6393"/>
    <w:rsid w:val="008D143B"/>
    <w:rsid w:val="008D4AA6"/>
    <w:rsid w:val="008F3513"/>
    <w:rsid w:val="008F3757"/>
    <w:rsid w:val="008F393F"/>
    <w:rsid w:val="00901052"/>
    <w:rsid w:val="0090627B"/>
    <w:rsid w:val="00906A76"/>
    <w:rsid w:val="009265DA"/>
    <w:rsid w:val="00932188"/>
    <w:rsid w:val="00937B71"/>
    <w:rsid w:val="00950898"/>
    <w:rsid w:val="00951076"/>
    <w:rsid w:val="00954F28"/>
    <w:rsid w:val="009565AB"/>
    <w:rsid w:val="00956AD5"/>
    <w:rsid w:val="009576E9"/>
    <w:rsid w:val="00974799"/>
    <w:rsid w:val="00974E0C"/>
    <w:rsid w:val="00975417"/>
    <w:rsid w:val="0098620C"/>
    <w:rsid w:val="00991A42"/>
    <w:rsid w:val="009A6C66"/>
    <w:rsid w:val="009A6D25"/>
    <w:rsid w:val="009B5900"/>
    <w:rsid w:val="009B7A11"/>
    <w:rsid w:val="009B7E0B"/>
    <w:rsid w:val="009C65DC"/>
    <w:rsid w:val="009D154E"/>
    <w:rsid w:val="009D2621"/>
    <w:rsid w:val="009E3483"/>
    <w:rsid w:val="009F0AD0"/>
    <w:rsid w:val="009F0D29"/>
    <w:rsid w:val="009F7FDB"/>
    <w:rsid w:val="00A03B62"/>
    <w:rsid w:val="00A06171"/>
    <w:rsid w:val="00A06B1C"/>
    <w:rsid w:val="00A10581"/>
    <w:rsid w:val="00A14BC9"/>
    <w:rsid w:val="00A20D94"/>
    <w:rsid w:val="00A30340"/>
    <w:rsid w:val="00A32E14"/>
    <w:rsid w:val="00A3544E"/>
    <w:rsid w:val="00A40DC1"/>
    <w:rsid w:val="00A45942"/>
    <w:rsid w:val="00A50681"/>
    <w:rsid w:val="00A7257B"/>
    <w:rsid w:val="00A74032"/>
    <w:rsid w:val="00A86228"/>
    <w:rsid w:val="00A919A6"/>
    <w:rsid w:val="00A959C6"/>
    <w:rsid w:val="00AA6468"/>
    <w:rsid w:val="00AB2DFD"/>
    <w:rsid w:val="00AC37F0"/>
    <w:rsid w:val="00AD61B7"/>
    <w:rsid w:val="00AE0FA9"/>
    <w:rsid w:val="00AE2A29"/>
    <w:rsid w:val="00AE4071"/>
    <w:rsid w:val="00AE6BEC"/>
    <w:rsid w:val="00AF7064"/>
    <w:rsid w:val="00B02870"/>
    <w:rsid w:val="00B0763A"/>
    <w:rsid w:val="00B149BD"/>
    <w:rsid w:val="00B20772"/>
    <w:rsid w:val="00B2304E"/>
    <w:rsid w:val="00B31B92"/>
    <w:rsid w:val="00B33AAA"/>
    <w:rsid w:val="00B34B68"/>
    <w:rsid w:val="00B35E79"/>
    <w:rsid w:val="00B36185"/>
    <w:rsid w:val="00B437F8"/>
    <w:rsid w:val="00B52C2D"/>
    <w:rsid w:val="00B7088C"/>
    <w:rsid w:val="00B84E75"/>
    <w:rsid w:val="00B912B6"/>
    <w:rsid w:val="00B97BC2"/>
    <w:rsid w:val="00BA2C34"/>
    <w:rsid w:val="00BA44A4"/>
    <w:rsid w:val="00BB4637"/>
    <w:rsid w:val="00BC2349"/>
    <w:rsid w:val="00BC53F6"/>
    <w:rsid w:val="00BC5723"/>
    <w:rsid w:val="00BC7EB2"/>
    <w:rsid w:val="00BD21FD"/>
    <w:rsid w:val="00BD236D"/>
    <w:rsid w:val="00BD2A3E"/>
    <w:rsid w:val="00BE3BE3"/>
    <w:rsid w:val="00BE531F"/>
    <w:rsid w:val="00BF2D3D"/>
    <w:rsid w:val="00C00A1B"/>
    <w:rsid w:val="00C04F5C"/>
    <w:rsid w:val="00C24ADA"/>
    <w:rsid w:val="00C301A3"/>
    <w:rsid w:val="00C30CF7"/>
    <w:rsid w:val="00C37F59"/>
    <w:rsid w:val="00C473E9"/>
    <w:rsid w:val="00C529CB"/>
    <w:rsid w:val="00C52E1E"/>
    <w:rsid w:val="00C54F91"/>
    <w:rsid w:val="00C57DE3"/>
    <w:rsid w:val="00C61AD9"/>
    <w:rsid w:val="00C63A9B"/>
    <w:rsid w:val="00C7313F"/>
    <w:rsid w:val="00C73E35"/>
    <w:rsid w:val="00C96508"/>
    <w:rsid w:val="00C97AC2"/>
    <w:rsid w:val="00CA391A"/>
    <w:rsid w:val="00CB0B9D"/>
    <w:rsid w:val="00CB7214"/>
    <w:rsid w:val="00CC72C3"/>
    <w:rsid w:val="00CE54E0"/>
    <w:rsid w:val="00CE5BD1"/>
    <w:rsid w:val="00CF0AE4"/>
    <w:rsid w:val="00CF0D09"/>
    <w:rsid w:val="00CF0F18"/>
    <w:rsid w:val="00D0614F"/>
    <w:rsid w:val="00D078AB"/>
    <w:rsid w:val="00D07C1F"/>
    <w:rsid w:val="00D22DCD"/>
    <w:rsid w:val="00D241C7"/>
    <w:rsid w:val="00D24E73"/>
    <w:rsid w:val="00D47DDF"/>
    <w:rsid w:val="00D6111E"/>
    <w:rsid w:val="00D65D6B"/>
    <w:rsid w:val="00D70AA1"/>
    <w:rsid w:val="00D7444F"/>
    <w:rsid w:val="00D77C18"/>
    <w:rsid w:val="00D80071"/>
    <w:rsid w:val="00D8426D"/>
    <w:rsid w:val="00D94FBF"/>
    <w:rsid w:val="00D95592"/>
    <w:rsid w:val="00D95C5A"/>
    <w:rsid w:val="00DA0F9C"/>
    <w:rsid w:val="00DA2516"/>
    <w:rsid w:val="00DA3354"/>
    <w:rsid w:val="00DA3911"/>
    <w:rsid w:val="00DB7B91"/>
    <w:rsid w:val="00DC39F0"/>
    <w:rsid w:val="00DC5061"/>
    <w:rsid w:val="00DC7BCE"/>
    <w:rsid w:val="00DD134C"/>
    <w:rsid w:val="00DD22F3"/>
    <w:rsid w:val="00DE394A"/>
    <w:rsid w:val="00DE6A34"/>
    <w:rsid w:val="00DF015D"/>
    <w:rsid w:val="00DF2613"/>
    <w:rsid w:val="00DF7791"/>
    <w:rsid w:val="00DF7F31"/>
    <w:rsid w:val="00E01C64"/>
    <w:rsid w:val="00E01FC0"/>
    <w:rsid w:val="00E05D0F"/>
    <w:rsid w:val="00E102D5"/>
    <w:rsid w:val="00E2733C"/>
    <w:rsid w:val="00E27EE2"/>
    <w:rsid w:val="00E42072"/>
    <w:rsid w:val="00E50DC7"/>
    <w:rsid w:val="00E61AE4"/>
    <w:rsid w:val="00E674EC"/>
    <w:rsid w:val="00E82D76"/>
    <w:rsid w:val="00E90C40"/>
    <w:rsid w:val="00E93A87"/>
    <w:rsid w:val="00EA0C74"/>
    <w:rsid w:val="00EB3E85"/>
    <w:rsid w:val="00EB5FB8"/>
    <w:rsid w:val="00EB7292"/>
    <w:rsid w:val="00EC1150"/>
    <w:rsid w:val="00EC2CB1"/>
    <w:rsid w:val="00EC5B1F"/>
    <w:rsid w:val="00EC7C87"/>
    <w:rsid w:val="00ED53BB"/>
    <w:rsid w:val="00EF575F"/>
    <w:rsid w:val="00F03403"/>
    <w:rsid w:val="00F14EBC"/>
    <w:rsid w:val="00F1579D"/>
    <w:rsid w:val="00F171A5"/>
    <w:rsid w:val="00F329F1"/>
    <w:rsid w:val="00F3636B"/>
    <w:rsid w:val="00F56E48"/>
    <w:rsid w:val="00F57A0B"/>
    <w:rsid w:val="00F679B9"/>
    <w:rsid w:val="00F75E7F"/>
    <w:rsid w:val="00F831DB"/>
    <w:rsid w:val="00F85186"/>
    <w:rsid w:val="00F91FC8"/>
    <w:rsid w:val="00F978C9"/>
    <w:rsid w:val="00FB289B"/>
    <w:rsid w:val="00FB49EA"/>
    <w:rsid w:val="00FB5956"/>
    <w:rsid w:val="00FB63B8"/>
    <w:rsid w:val="00FC0354"/>
    <w:rsid w:val="00FC232E"/>
    <w:rsid w:val="00FC446E"/>
    <w:rsid w:val="00FC6D79"/>
    <w:rsid w:val="00FD3BBB"/>
    <w:rsid w:val="00FF1E27"/>
    <w:rsid w:val="00FF51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95C20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595C20"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595C20"/>
    <w:pPr>
      <w:keepNext/>
      <w:numPr>
        <w:ilvl w:val="1"/>
        <w:numId w:val="1"/>
      </w:numPr>
      <w:outlineLvl w:val="1"/>
    </w:pPr>
    <w:rPr>
      <w:color w:val="000080"/>
      <w:sz w:val="28"/>
      <w:szCs w:val="20"/>
    </w:rPr>
  </w:style>
  <w:style w:type="paragraph" w:styleId="Ttulo3">
    <w:name w:val="heading 3"/>
    <w:basedOn w:val="Normal"/>
    <w:next w:val="Normal"/>
    <w:link w:val="Ttulo3Char"/>
    <w:qFormat/>
    <w:rsid w:val="00595C20"/>
    <w:pPr>
      <w:keepNext/>
      <w:numPr>
        <w:ilvl w:val="2"/>
        <w:numId w:val="1"/>
      </w:numPr>
      <w:outlineLvl w:val="2"/>
    </w:pPr>
    <w:rPr>
      <w:szCs w:val="20"/>
    </w:rPr>
  </w:style>
  <w:style w:type="paragraph" w:styleId="Ttulo4">
    <w:name w:val="heading 4"/>
    <w:basedOn w:val="Normal"/>
    <w:next w:val="Normal"/>
    <w:link w:val="Ttulo4Char"/>
    <w:qFormat/>
    <w:rsid w:val="00595C20"/>
    <w:pPr>
      <w:keepNext/>
      <w:numPr>
        <w:ilvl w:val="3"/>
        <w:numId w:val="1"/>
      </w:numPr>
      <w:jc w:val="center"/>
      <w:outlineLvl w:val="3"/>
    </w:pPr>
    <w:rPr>
      <w:b/>
      <w:sz w:val="20"/>
      <w:szCs w:val="20"/>
    </w:rPr>
  </w:style>
  <w:style w:type="paragraph" w:styleId="Ttulo5">
    <w:name w:val="heading 5"/>
    <w:basedOn w:val="Normal"/>
    <w:next w:val="Normal"/>
    <w:qFormat/>
    <w:rsid w:val="00595C20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595C20"/>
    <w:pPr>
      <w:keepNext/>
      <w:numPr>
        <w:ilvl w:val="5"/>
        <w:numId w:val="1"/>
      </w:numPr>
      <w:jc w:val="both"/>
      <w:outlineLvl w:val="5"/>
    </w:pPr>
    <w:rPr>
      <w:rFonts w:ascii="Arial" w:hAnsi="Arial" w:cs="Arial"/>
      <w:b/>
      <w:bCs/>
      <w:sz w:val="22"/>
    </w:rPr>
  </w:style>
  <w:style w:type="paragraph" w:styleId="Ttulo7">
    <w:name w:val="heading 7"/>
    <w:basedOn w:val="Normal"/>
    <w:next w:val="Normal"/>
    <w:qFormat/>
    <w:rsid w:val="00595C20"/>
    <w:pPr>
      <w:keepNext/>
      <w:numPr>
        <w:ilvl w:val="6"/>
        <w:numId w:val="1"/>
      </w:numPr>
      <w:jc w:val="both"/>
      <w:outlineLvl w:val="6"/>
    </w:pPr>
    <w:rPr>
      <w:sz w:val="32"/>
    </w:rPr>
  </w:style>
  <w:style w:type="paragraph" w:styleId="Ttulo8">
    <w:name w:val="heading 8"/>
    <w:basedOn w:val="Normal"/>
    <w:next w:val="Normal"/>
    <w:qFormat/>
    <w:rsid w:val="00595C20"/>
    <w:pPr>
      <w:keepNext/>
      <w:numPr>
        <w:ilvl w:val="7"/>
        <w:numId w:val="1"/>
      </w:numPr>
      <w:jc w:val="both"/>
      <w:outlineLvl w:val="7"/>
    </w:pPr>
    <w:rPr>
      <w:b/>
      <w:bCs/>
      <w:color w:val="6633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595C20"/>
    <w:rPr>
      <w:rFonts w:ascii="Symbol" w:hAnsi="Symbol" w:cs="OpenSymbol"/>
    </w:rPr>
  </w:style>
  <w:style w:type="character" w:customStyle="1" w:styleId="WW8Num2z1">
    <w:name w:val="WW8Num2z1"/>
    <w:rsid w:val="00595C20"/>
    <w:rPr>
      <w:rFonts w:ascii="OpenSymbol" w:hAnsi="OpenSymbol" w:cs="OpenSymbol"/>
    </w:rPr>
  </w:style>
  <w:style w:type="character" w:customStyle="1" w:styleId="WW8Num3z0">
    <w:name w:val="WW8Num3z0"/>
    <w:rsid w:val="00595C2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3z1">
    <w:name w:val="WW8Num3z1"/>
    <w:rsid w:val="00595C20"/>
    <w:rPr>
      <w:rFonts w:ascii="OpenSymbol" w:hAnsi="OpenSymbol" w:cs="OpenSymbol"/>
    </w:rPr>
  </w:style>
  <w:style w:type="character" w:customStyle="1" w:styleId="Absatz-Standardschriftart">
    <w:name w:val="Absatz-Standardschriftart"/>
    <w:rsid w:val="00595C20"/>
  </w:style>
  <w:style w:type="character" w:customStyle="1" w:styleId="WW8Num4z0">
    <w:name w:val="WW8Num4z0"/>
    <w:rsid w:val="00595C2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6z0">
    <w:name w:val="WW8Num6z0"/>
    <w:rsid w:val="00595C2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10z0">
    <w:name w:val="WW8Num10z0"/>
    <w:rsid w:val="00595C2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St5z0">
    <w:name w:val="WW8NumSt5z0"/>
    <w:rsid w:val="00595C2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Fontepargpadro1">
    <w:name w:val="Fonte parág. padrão1"/>
    <w:rsid w:val="00595C20"/>
  </w:style>
  <w:style w:type="character" w:customStyle="1" w:styleId="Bullets">
    <w:name w:val="Bullets"/>
    <w:rsid w:val="00595C20"/>
    <w:rPr>
      <w:rFonts w:ascii="OpenSymbol" w:eastAsia="OpenSymbol" w:hAnsi="OpenSymbol" w:cs="OpenSymbol"/>
    </w:rPr>
  </w:style>
  <w:style w:type="character" w:styleId="Hyperlink">
    <w:name w:val="Hyperlink"/>
    <w:uiPriority w:val="99"/>
    <w:rsid w:val="00595C20"/>
    <w:rPr>
      <w:color w:val="000080"/>
      <w:u w:val="single"/>
    </w:rPr>
  </w:style>
  <w:style w:type="character" w:styleId="nfase">
    <w:name w:val="Emphasis"/>
    <w:qFormat/>
    <w:rsid w:val="00595C20"/>
    <w:rPr>
      <w:i/>
      <w:iCs/>
    </w:rPr>
  </w:style>
  <w:style w:type="paragraph" w:customStyle="1" w:styleId="Heading">
    <w:name w:val="Heading"/>
    <w:basedOn w:val="Normal"/>
    <w:next w:val="Corpodetexto"/>
    <w:rsid w:val="00595C20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Corpodetexto">
    <w:name w:val="Body Text"/>
    <w:basedOn w:val="Normal"/>
    <w:rsid w:val="00595C20"/>
    <w:pPr>
      <w:spacing w:after="120"/>
    </w:pPr>
  </w:style>
  <w:style w:type="paragraph" w:styleId="Lista">
    <w:name w:val="List"/>
    <w:basedOn w:val="Corpodetexto"/>
    <w:rsid w:val="00595C20"/>
  </w:style>
  <w:style w:type="paragraph" w:styleId="Legenda">
    <w:name w:val="caption"/>
    <w:basedOn w:val="Normal"/>
    <w:qFormat/>
    <w:rsid w:val="00595C2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95C20"/>
    <w:pPr>
      <w:suppressLineNumbers/>
    </w:pPr>
  </w:style>
  <w:style w:type="paragraph" w:customStyle="1" w:styleId="Legenda1">
    <w:name w:val="Legenda1"/>
    <w:basedOn w:val="Normal"/>
    <w:next w:val="Normal"/>
    <w:rsid w:val="00595C20"/>
    <w:pPr>
      <w:jc w:val="center"/>
    </w:pPr>
    <w:rPr>
      <w:sz w:val="28"/>
      <w:szCs w:val="20"/>
    </w:rPr>
  </w:style>
  <w:style w:type="paragraph" w:customStyle="1" w:styleId="TableContents">
    <w:name w:val="Table Contents"/>
    <w:basedOn w:val="Normal"/>
    <w:rsid w:val="00595C20"/>
    <w:pPr>
      <w:suppressLineNumbers/>
    </w:pPr>
  </w:style>
  <w:style w:type="paragraph" w:customStyle="1" w:styleId="TableHeading">
    <w:name w:val="Table Heading"/>
    <w:basedOn w:val="TableContents"/>
    <w:rsid w:val="00595C20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047DB1"/>
    <w:pPr>
      <w:ind w:left="720"/>
      <w:contextualSpacing/>
    </w:pPr>
  </w:style>
  <w:style w:type="character" w:customStyle="1" w:styleId="hps">
    <w:name w:val="hps"/>
    <w:rsid w:val="00576750"/>
  </w:style>
  <w:style w:type="paragraph" w:customStyle="1" w:styleId="univer14">
    <w:name w:val="univer14"/>
    <w:basedOn w:val="Normal"/>
    <w:rsid w:val="00E27EE2"/>
    <w:pPr>
      <w:widowControl w:val="0"/>
      <w:suppressAutoHyphens w:val="0"/>
      <w:spacing w:line="360" w:lineRule="auto"/>
      <w:jc w:val="both"/>
    </w:pPr>
    <w:rPr>
      <w:rFonts w:ascii="Univers" w:hAnsi="Univers"/>
      <w:sz w:val="28"/>
      <w:szCs w:val="20"/>
      <w:lang w:val="en-GB" w:eastAsia="pt-BR"/>
    </w:rPr>
  </w:style>
  <w:style w:type="paragraph" w:styleId="Cabealho">
    <w:name w:val="header"/>
    <w:basedOn w:val="Normal"/>
    <w:link w:val="CabealhoChar"/>
    <w:rsid w:val="00E27EE2"/>
    <w:pPr>
      <w:tabs>
        <w:tab w:val="center" w:pos="4419"/>
        <w:tab w:val="right" w:pos="8838"/>
      </w:tabs>
      <w:suppressAutoHyphens w:val="0"/>
    </w:pPr>
    <w:rPr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E27EE2"/>
  </w:style>
  <w:style w:type="character" w:styleId="Nmerodepgina">
    <w:name w:val="page number"/>
    <w:basedOn w:val="Fontepargpadro"/>
    <w:rsid w:val="00E27EE2"/>
  </w:style>
  <w:style w:type="paragraph" w:styleId="Recuodecorpodetexto">
    <w:name w:val="Body Text Indent"/>
    <w:basedOn w:val="Normal"/>
    <w:link w:val="RecuodecorpodetextoChar"/>
    <w:rsid w:val="00E27EE2"/>
    <w:pPr>
      <w:suppressAutoHyphens w:val="0"/>
      <w:ind w:left="708"/>
      <w:jc w:val="both"/>
    </w:pPr>
    <w:rPr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E27EE2"/>
    <w:rPr>
      <w:sz w:val="24"/>
    </w:rPr>
  </w:style>
  <w:style w:type="paragraph" w:styleId="Recuodecorpodetexto2">
    <w:name w:val="Body Text Indent 2"/>
    <w:basedOn w:val="Normal"/>
    <w:link w:val="Recuodecorpodetexto2Char"/>
    <w:rsid w:val="00E27EE2"/>
    <w:pPr>
      <w:suppressAutoHyphens w:val="0"/>
      <w:ind w:left="1106" w:hanging="397"/>
      <w:jc w:val="both"/>
    </w:pPr>
    <w:rPr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E27EE2"/>
    <w:rPr>
      <w:sz w:val="24"/>
    </w:rPr>
  </w:style>
  <w:style w:type="paragraph" w:styleId="Recuodecorpodetexto3">
    <w:name w:val="Body Text Indent 3"/>
    <w:basedOn w:val="Normal"/>
    <w:link w:val="Recuodecorpodetexto3Char"/>
    <w:rsid w:val="00E27EE2"/>
    <w:pPr>
      <w:suppressAutoHyphens w:val="0"/>
      <w:ind w:left="1474" w:hanging="340"/>
      <w:jc w:val="both"/>
    </w:pPr>
    <w:rPr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E27EE2"/>
    <w:rPr>
      <w:sz w:val="24"/>
    </w:rPr>
  </w:style>
  <w:style w:type="table" w:styleId="Tabelacomgrade">
    <w:name w:val="Table Grid"/>
    <w:basedOn w:val="Tabelanormal"/>
    <w:rsid w:val="00E27E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ductdetail-authorsmain">
    <w:name w:val="productdetail-authorsmain"/>
    <w:basedOn w:val="Fontepargpadro"/>
    <w:rsid w:val="00E27EE2"/>
  </w:style>
  <w:style w:type="character" w:customStyle="1" w:styleId="Ttulo2Char">
    <w:name w:val="Título 2 Char"/>
    <w:basedOn w:val="Fontepargpadro"/>
    <w:link w:val="Ttulo2"/>
    <w:rsid w:val="00E27EE2"/>
    <w:rPr>
      <w:color w:val="000080"/>
      <w:sz w:val="28"/>
      <w:lang w:eastAsia="zh-CN"/>
    </w:rPr>
  </w:style>
  <w:style w:type="character" w:customStyle="1" w:styleId="Ttulo3Char">
    <w:name w:val="Título 3 Char"/>
    <w:basedOn w:val="Fontepargpadro"/>
    <w:link w:val="Ttulo3"/>
    <w:rsid w:val="00E27EE2"/>
    <w:rPr>
      <w:sz w:val="24"/>
      <w:lang w:eastAsia="zh-CN"/>
    </w:rPr>
  </w:style>
  <w:style w:type="character" w:customStyle="1" w:styleId="Ttulo4Char">
    <w:name w:val="Título 4 Char"/>
    <w:basedOn w:val="Fontepargpadro"/>
    <w:link w:val="Ttulo4"/>
    <w:rsid w:val="00E27EE2"/>
    <w:rPr>
      <w:b/>
      <w:lang w:eastAsia="zh-CN"/>
    </w:rPr>
  </w:style>
  <w:style w:type="character" w:customStyle="1" w:styleId="small">
    <w:name w:val="small"/>
    <w:uiPriority w:val="99"/>
    <w:rsid w:val="00E27EE2"/>
  </w:style>
  <w:style w:type="paragraph" w:customStyle="1" w:styleId="c6">
    <w:name w:val="c6"/>
    <w:basedOn w:val="Normal"/>
    <w:rsid w:val="004F1D59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apple-converted-space">
    <w:name w:val="apple-converted-space"/>
    <w:qFormat/>
    <w:rsid w:val="004351C7"/>
  </w:style>
  <w:style w:type="paragraph" w:customStyle="1" w:styleId="TextBody">
    <w:name w:val="Text Body"/>
    <w:basedOn w:val="Normal"/>
    <w:rsid w:val="004351C7"/>
    <w:pPr>
      <w:suppressAutoHyphens w:val="0"/>
      <w:jc w:val="both"/>
    </w:pPr>
    <w:rPr>
      <w:color w:val="00000A"/>
      <w:szCs w:val="20"/>
    </w:rPr>
  </w:style>
  <w:style w:type="paragraph" w:customStyle="1" w:styleId="p10">
    <w:name w:val="p10"/>
    <w:basedOn w:val="Normal"/>
    <w:rsid w:val="006350B7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s5">
    <w:name w:val="s5"/>
    <w:basedOn w:val="Fontepargpadro"/>
    <w:rsid w:val="00CC72C3"/>
  </w:style>
  <w:style w:type="paragraph" w:customStyle="1" w:styleId="p1">
    <w:name w:val="p1"/>
    <w:basedOn w:val="Normal"/>
    <w:rsid w:val="00CC72C3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s2">
    <w:name w:val="s2"/>
    <w:basedOn w:val="Fontepargpadro"/>
    <w:rsid w:val="00CC72C3"/>
  </w:style>
  <w:style w:type="paragraph" w:customStyle="1" w:styleId="Default">
    <w:name w:val="Default"/>
    <w:rsid w:val="00FC6D7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customStyle="1" w:styleId="Padro">
    <w:name w:val="Padrão"/>
    <w:rsid w:val="00E61AE4"/>
    <w:pPr>
      <w:suppressAutoHyphens/>
      <w:spacing w:line="200" w:lineRule="atLeast"/>
    </w:pPr>
    <w:rPr>
      <w:rFonts w:ascii="FreeSans" w:eastAsia="DejaVu Sans" w:hAnsi="FreeSans" w:cs="Liberation Sans"/>
      <w:color w:val="000000"/>
      <w:kern w:val="1"/>
      <w:sz w:val="36"/>
      <w:szCs w:val="24"/>
      <w:lang w:eastAsia="zh-CN" w:bidi="hi-IN"/>
    </w:rPr>
  </w:style>
  <w:style w:type="character" w:styleId="CitaoHTML">
    <w:name w:val="HTML Cite"/>
    <w:uiPriority w:val="99"/>
    <w:semiHidden/>
    <w:unhideWhenUsed/>
    <w:rsid w:val="000006A8"/>
    <w:rPr>
      <w:i/>
      <w:iCs/>
    </w:rPr>
  </w:style>
  <w:style w:type="character" w:customStyle="1" w:styleId="a-size-large">
    <w:name w:val="a-size-large"/>
    <w:rsid w:val="000006A8"/>
  </w:style>
  <w:style w:type="character" w:customStyle="1" w:styleId="a-size-medium">
    <w:name w:val="a-size-medium"/>
    <w:rsid w:val="000006A8"/>
  </w:style>
  <w:style w:type="character" w:customStyle="1" w:styleId="author">
    <w:name w:val="author"/>
    <w:rsid w:val="000006A8"/>
  </w:style>
  <w:style w:type="character" w:customStyle="1" w:styleId="contribution">
    <w:name w:val="contribution"/>
    <w:rsid w:val="000006A8"/>
  </w:style>
  <w:style w:type="character" w:customStyle="1" w:styleId="a-color-secondary">
    <w:name w:val="a-color-secondary"/>
    <w:rsid w:val="000006A8"/>
  </w:style>
  <w:style w:type="character" w:customStyle="1" w:styleId="a-declarative">
    <w:name w:val="a-declarative"/>
    <w:rsid w:val="000006A8"/>
  </w:style>
  <w:style w:type="character" w:customStyle="1" w:styleId="a-size-extra-large">
    <w:name w:val="a-size-extra-large"/>
    <w:rsid w:val="000006A8"/>
  </w:style>
  <w:style w:type="paragraph" w:styleId="Textodebalo">
    <w:name w:val="Balloon Text"/>
    <w:basedOn w:val="Normal"/>
    <w:link w:val="TextodebaloChar"/>
    <w:uiPriority w:val="99"/>
    <w:semiHidden/>
    <w:unhideWhenUsed/>
    <w:rsid w:val="006D4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49A5"/>
    <w:rPr>
      <w:rFonts w:ascii="Tahoma" w:hAnsi="Tahoma" w:cs="Tahoma"/>
      <w:sz w:val="16"/>
      <w:szCs w:val="16"/>
      <w:lang w:eastAsia="zh-CN"/>
    </w:rPr>
  </w:style>
  <w:style w:type="character" w:customStyle="1" w:styleId="Nmerodepgina1">
    <w:name w:val="Número de página1"/>
    <w:rsid w:val="002D4381"/>
    <w:rPr>
      <w:lang w:val="pt-PT"/>
    </w:rPr>
  </w:style>
  <w:style w:type="character" w:styleId="Forte">
    <w:name w:val="Strong"/>
    <w:basedOn w:val="Fontepargpadro"/>
    <w:uiPriority w:val="22"/>
    <w:qFormat/>
    <w:rsid w:val="006D471A"/>
    <w:rPr>
      <w:b/>
      <w:bCs/>
    </w:rPr>
  </w:style>
  <w:style w:type="paragraph" w:customStyle="1" w:styleId="Corpo">
    <w:name w:val="Corpo"/>
    <w:rsid w:val="005C67F0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u w:color="000000"/>
      <w:bdr w:val="nil"/>
      <w:lang w:eastAsia="en-US"/>
    </w:rPr>
  </w:style>
  <w:style w:type="numbering" w:customStyle="1" w:styleId="List41">
    <w:name w:val="List 41"/>
    <w:basedOn w:val="Semlista"/>
    <w:rsid w:val="005C67F0"/>
    <w:pPr>
      <w:numPr>
        <w:numId w:val="220"/>
      </w:numPr>
    </w:pPr>
  </w:style>
  <w:style w:type="numbering" w:customStyle="1" w:styleId="List51">
    <w:name w:val="List 51"/>
    <w:basedOn w:val="Semlista"/>
    <w:rsid w:val="005C67F0"/>
    <w:pPr>
      <w:numPr>
        <w:numId w:val="234"/>
      </w:numPr>
    </w:pPr>
  </w:style>
  <w:style w:type="numbering" w:customStyle="1" w:styleId="List7">
    <w:name w:val="List 7"/>
    <w:basedOn w:val="Semlista"/>
    <w:rsid w:val="005C67F0"/>
    <w:pPr>
      <w:numPr>
        <w:numId w:val="229"/>
      </w:numPr>
    </w:pPr>
  </w:style>
  <w:style w:type="numbering" w:customStyle="1" w:styleId="List8">
    <w:name w:val="List 8"/>
    <w:basedOn w:val="Semlista"/>
    <w:rsid w:val="005C67F0"/>
    <w:pPr>
      <w:numPr>
        <w:numId w:val="236"/>
      </w:numPr>
    </w:pPr>
  </w:style>
  <w:style w:type="numbering" w:customStyle="1" w:styleId="List10">
    <w:name w:val="List 10"/>
    <w:basedOn w:val="Semlista"/>
    <w:rsid w:val="005C67F0"/>
    <w:pPr>
      <w:numPr>
        <w:numId w:val="23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95C20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595C20"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595C20"/>
    <w:pPr>
      <w:keepNext/>
      <w:numPr>
        <w:ilvl w:val="1"/>
        <w:numId w:val="1"/>
      </w:numPr>
      <w:outlineLvl w:val="1"/>
    </w:pPr>
    <w:rPr>
      <w:color w:val="000080"/>
      <w:sz w:val="28"/>
      <w:szCs w:val="20"/>
    </w:rPr>
  </w:style>
  <w:style w:type="paragraph" w:styleId="Ttulo3">
    <w:name w:val="heading 3"/>
    <w:basedOn w:val="Normal"/>
    <w:next w:val="Normal"/>
    <w:link w:val="Ttulo3Char"/>
    <w:qFormat/>
    <w:rsid w:val="00595C20"/>
    <w:pPr>
      <w:keepNext/>
      <w:numPr>
        <w:ilvl w:val="2"/>
        <w:numId w:val="1"/>
      </w:numPr>
      <w:outlineLvl w:val="2"/>
    </w:pPr>
    <w:rPr>
      <w:szCs w:val="20"/>
    </w:rPr>
  </w:style>
  <w:style w:type="paragraph" w:styleId="Ttulo4">
    <w:name w:val="heading 4"/>
    <w:basedOn w:val="Normal"/>
    <w:next w:val="Normal"/>
    <w:link w:val="Ttulo4Char"/>
    <w:qFormat/>
    <w:rsid w:val="00595C20"/>
    <w:pPr>
      <w:keepNext/>
      <w:numPr>
        <w:ilvl w:val="3"/>
        <w:numId w:val="1"/>
      </w:numPr>
      <w:jc w:val="center"/>
      <w:outlineLvl w:val="3"/>
    </w:pPr>
    <w:rPr>
      <w:b/>
      <w:sz w:val="20"/>
      <w:szCs w:val="20"/>
    </w:rPr>
  </w:style>
  <w:style w:type="paragraph" w:styleId="Ttulo5">
    <w:name w:val="heading 5"/>
    <w:basedOn w:val="Normal"/>
    <w:next w:val="Normal"/>
    <w:qFormat/>
    <w:rsid w:val="00595C20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595C20"/>
    <w:pPr>
      <w:keepNext/>
      <w:numPr>
        <w:ilvl w:val="5"/>
        <w:numId w:val="1"/>
      </w:numPr>
      <w:jc w:val="both"/>
      <w:outlineLvl w:val="5"/>
    </w:pPr>
    <w:rPr>
      <w:rFonts w:ascii="Arial" w:hAnsi="Arial" w:cs="Arial"/>
      <w:b/>
      <w:bCs/>
      <w:sz w:val="22"/>
    </w:rPr>
  </w:style>
  <w:style w:type="paragraph" w:styleId="Ttulo7">
    <w:name w:val="heading 7"/>
    <w:basedOn w:val="Normal"/>
    <w:next w:val="Normal"/>
    <w:qFormat/>
    <w:rsid w:val="00595C20"/>
    <w:pPr>
      <w:keepNext/>
      <w:numPr>
        <w:ilvl w:val="6"/>
        <w:numId w:val="1"/>
      </w:numPr>
      <w:jc w:val="both"/>
      <w:outlineLvl w:val="6"/>
    </w:pPr>
    <w:rPr>
      <w:sz w:val="32"/>
    </w:rPr>
  </w:style>
  <w:style w:type="paragraph" w:styleId="Ttulo8">
    <w:name w:val="heading 8"/>
    <w:basedOn w:val="Normal"/>
    <w:next w:val="Normal"/>
    <w:qFormat/>
    <w:rsid w:val="00595C20"/>
    <w:pPr>
      <w:keepNext/>
      <w:numPr>
        <w:ilvl w:val="7"/>
        <w:numId w:val="1"/>
      </w:numPr>
      <w:jc w:val="both"/>
      <w:outlineLvl w:val="7"/>
    </w:pPr>
    <w:rPr>
      <w:b/>
      <w:bCs/>
      <w:color w:val="6633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595C20"/>
    <w:rPr>
      <w:rFonts w:ascii="Symbol" w:hAnsi="Symbol" w:cs="OpenSymbol"/>
    </w:rPr>
  </w:style>
  <w:style w:type="character" w:customStyle="1" w:styleId="WW8Num2z1">
    <w:name w:val="WW8Num2z1"/>
    <w:rsid w:val="00595C20"/>
    <w:rPr>
      <w:rFonts w:ascii="OpenSymbol" w:hAnsi="OpenSymbol" w:cs="OpenSymbol"/>
    </w:rPr>
  </w:style>
  <w:style w:type="character" w:customStyle="1" w:styleId="WW8Num3z0">
    <w:name w:val="WW8Num3z0"/>
    <w:rsid w:val="00595C2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3z1">
    <w:name w:val="WW8Num3z1"/>
    <w:rsid w:val="00595C20"/>
    <w:rPr>
      <w:rFonts w:ascii="OpenSymbol" w:hAnsi="OpenSymbol" w:cs="OpenSymbol"/>
    </w:rPr>
  </w:style>
  <w:style w:type="character" w:customStyle="1" w:styleId="Absatz-Standardschriftart">
    <w:name w:val="Absatz-Standardschriftart"/>
    <w:rsid w:val="00595C20"/>
  </w:style>
  <w:style w:type="character" w:customStyle="1" w:styleId="WW8Num4z0">
    <w:name w:val="WW8Num4z0"/>
    <w:rsid w:val="00595C2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6z0">
    <w:name w:val="WW8Num6z0"/>
    <w:rsid w:val="00595C2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10z0">
    <w:name w:val="WW8Num10z0"/>
    <w:rsid w:val="00595C2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St5z0">
    <w:name w:val="WW8NumSt5z0"/>
    <w:rsid w:val="00595C2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Fontepargpadro1">
    <w:name w:val="Fonte parág. padrão1"/>
    <w:rsid w:val="00595C20"/>
  </w:style>
  <w:style w:type="character" w:customStyle="1" w:styleId="Bullets">
    <w:name w:val="Bullets"/>
    <w:rsid w:val="00595C20"/>
    <w:rPr>
      <w:rFonts w:ascii="OpenSymbol" w:eastAsia="OpenSymbol" w:hAnsi="OpenSymbol" w:cs="OpenSymbol"/>
    </w:rPr>
  </w:style>
  <w:style w:type="character" w:styleId="Hyperlink">
    <w:name w:val="Hyperlink"/>
    <w:uiPriority w:val="99"/>
    <w:rsid w:val="00595C20"/>
    <w:rPr>
      <w:color w:val="000080"/>
      <w:u w:val="single"/>
    </w:rPr>
  </w:style>
  <w:style w:type="character" w:styleId="nfase">
    <w:name w:val="Emphasis"/>
    <w:qFormat/>
    <w:rsid w:val="00595C20"/>
    <w:rPr>
      <w:i/>
      <w:iCs/>
    </w:rPr>
  </w:style>
  <w:style w:type="paragraph" w:customStyle="1" w:styleId="Heading">
    <w:name w:val="Heading"/>
    <w:basedOn w:val="Normal"/>
    <w:next w:val="Corpodetexto"/>
    <w:rsid w:val="00595C20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Corpodetexto">
    <w:name w:val="Body Text"/>
    <w:basedOn w:val="Normal"/>
    <w:rsid w:val="00595C20"/>
    <w:pPr>
      <w:spacing w:after="120"/>
    </w:pPr>
  </w:style>
  <w:style w:type="paragraph" w:styleId="Lista">
    <w:name w:val="List"/>
    <w:basedOn w:val="Corpodetexto"/>
    <w:rsid w:val="00595C20"/>
  </w:style>
  <w:style w:type="paragraph" w:styleId="Legenda">
    <w:name w:val="caption"/>
    <w:basedOn w:val="Normal"/>
    <w:qFormat/>
    <w:rsid w:val="00595C2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95C20"/>
    <w:pPr>
      <w:suppressLineNumbers/>
    </w:pPr>
  </w:style>
  <w:style w:type="paragraph" w:customStyle="1" w:styleId="Legenda1">
    <w:name w:val="Legenda1"/>
    <w:basedOn w:val="Normal"/>
    <w:next w:val="Normal"/>
    <w:rsid w:val="00595C20"/>
    <w:pPr>
      <w:jc w:val="center"/>
    </w:pPr>
    <w:rPr>
      <w:sz w:val="28"/>
      <w:szCs w:val="20"/>
    </w:rPr>
  </w:style>
  <w:style w:type="paragraph" w:customStyle="1" w:styleId="TableContents">
    <w:name w:val="Table Contents"/>
    <w:basedOn w:val="Normal"/>
    <w:rsid w:val="00595C20"/>
    <w:pPr>
      <w:suppressLineNumbers/>
    </w:pPr>
  </w:style>
  <w:style w:type="paragraph" w:customStyle="1" w:styleId="TableHeading">
    <w:name w:val="Table Heading"/>
    <w:basedOn w:val="TableContents"/>
    <w:rsid w:val="00595C20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047DB1"/>
    <w:pPr>
      <w:ind w:left="720"/>
      <w:contextualSpacing/>
    </w:pPr>
  </w:style>
  <w:style w:type="character" w:customStyle="1" w:styleId="hps">
    <w:name w:val="hps"/>
    <w:rsid w:val="00576750"/>
  </w:style>
  <w:style w:type="paragraph" w:customStyle="1" w:styleId="univer14">
    <w:name w:val="univer14"/>
    <w:basedOn w:val="Normal"/>
    <w:rsid w:val="00E27EE2"/>
    <w:pPr>
      <w:widowControl w:val="0"/>
      <w:suppressAutoHyphens w:val="0"/>
      <w:spacing w:line="360" w:lineRule="auto"/>
      <w:jc w:val="both"/>
    </w:pPr>
    <w:rPr>
      <w:rFonts w:ascii="Univers" w:hAnsi="Univers"/>
      <w:sz w:val="28"/>
      <w:szCs w:val="20"/>
      <w:lang w:val="en-GB" w:eastAsia="pt-BR"/>
    </w:rPr>
  </w:style>
  <w:style w:type="paragraph" w:styleId="Cabealho">
    <w:name w:val="header"/>
    <w:basedOn w:val="Normal"/>
    <w:link w:val="CabealhoChar"/>
    <w:rsid w:val="00E27EE2"/>
    <w:pPr>
      <w:tabs>
        <w:tab w:val="center" w:pos="4419"/>
        <w:tab w:val="right" w:pos="8838"/>
      </w:tabs>
      <w:suppressAutoHyphens w:val="0"/>
    </w:pPr>
    <w:rPr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E27EE2"/>
  </w:style>
  <w:style w:type="character" w:styleId="Nmerodepgina">
    <w:name w:val="page number"/>
    <w:basedOn w:val="Fontepargpadro"/>
    <w:rsid w:val="00E27EE2"/>
  </w:style>
  <w:style w:type="paragraph" w:styleId="Recuodecorpodetexto">
    <w:name w:val="Body Text Indent"/>
    <w:basedOn w:val="Normal"/>
    <w:link w:val="RecuodecorpodetextoChar"/>
    <w:rsid w:val="00E27EE2"/>
    <w:pPr>
      <w:suppressAutoHyphens w:val="0"/>
      <w:ind w:left="708"/>
      <w:jc w:val="both"/>
    </w:pPr>
    <w:rPr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E27EE2"/>
    <w:rPr>
      <w:sz w:val="24"/>
    </w:rPr>
  </w:style>
  <w:style w:type="paragraph" w:styleId="Recuodecorpodetexto2">
    <w:name w:val="Body Text Indent 2"/>
    <w:basedOn w:val="Normal"/>
    <w:link w:val="Recuodecorpodetexto2Char"/>
    <w:rsid w:val="00E27EE2"/>
    <w:pPr>
      <w:suppressAutoHyphens w:val="0"/>
      <w:ind w:left="1106" w:hanging="397"/>
      <w:jc w:val="both"/>
    </w:pPr>
    <w:rPr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E27EE2"/>
    <w:rPr>
      <w:sz w:val="24"/>
    </w:rPr>
  </w:style>
  <w:style w:type="paragraph" w:styleId="Recuodecorpodetexto3">
    <w:name w:val="Body Text Indent 3"/>
    <w:basedOn w:val="Normal"/>
    <w:link w:val="Recuodecorpodetexto3Char"/>
    <w:rsid w:val="00E27EE2"/>
    <w:pPr>
      <w:suppressAutoHyphens w:val="0"/>
      <w:ind w:left="1474" w:hanging="340"/>
      <w:jc w:val="both"/>
    </w:pPr>
    <w:rPr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E27EE2"/>
    <w:rPr>
      <w:sz w:val="24"/>
    </w:rPr>
  </w:style>
  <w:style w:type="table" w:styleId="Tabelacomgrade">
    <w:name w:val="Table Grid"/>
    <w:basedOn w:val="Tabelanormal"/>
    <w:rsid w:val="00E27E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ductdetail-authorsmain">
    <w:name w:val="productdetail-authorsmain"/>
    <w:basedOn w:val="Fontepargpadro"/>
    <w:rsid w:val="00E27EE2"/>
  </w:style>
  <w:style w:type="character" w:customStyle="1" w:styleId="Ttulo2Char">
    <w:name w:val="Título 2 Char"/>
    <w:basedOn w:val="Fontepargpadro"/>
    <w:link w:val="Ttulo2"/>
    <w:rsid w:val="00E27EE2"/>
    <w:rPr>
      <w:color w:val="000080"/>
      <w:sz w:val="28"/>
      <w:lang w:eastAsia="zh-CN"/>
    </w:rPr>
  </w:style>
  <w:style w:type="character" w:customStyle="1" w:styleId="Ttulo3Char">
    <w:name w:val="Título 3 Char"/>
    <w:basedOn w:val="Fontepargpadro"/>
    <w:link w:val="Ttulo3"/>
    <w:rsid w:val="00E27EE2"/>
    <w:rPr>
      <w:sz w:val="24"/>
      <w:lang w:eastAsia="zh-CN"/>
    </w:rPr>
  </w:style>
  <w:style w:type="character" w:customStyle="1" w:styleId="Ttulo4Char">
    <w:name w:val="Título 4 Char"/>
    <w:basedOn w:val="Fontepargpadro"/>
    <w:link w:val="Ttulo4"/>
    <w:rsid w:val="00E27EE2"/>
    <w:rPr>
      <w:b/>
      <w:lang w:eastAsia="zh-CN"/>
    </w:rPr>
  </w:style>
  <w:style w:type="character" w:customStyle="1" w:styleId="small">
    <w:name w:val="small"/>
    <w:uiPriority w:val="99"/>
    <w:rsid w:val="00E27EE2"/>
  </w:style>
  <w:style w:type="paragraph" w:customStyle="1" w:styleId="c6">
    <w:name w:val="c6"/>
    <w:basedOn w:val="Normal"/>
    <w:rsid w:val="004F1D59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apple-converted-space">
    <w:name w:val="apple-converted-space"/>
    <w:qFormat/>
    <w:rsid w:val="004351C7"/>
  </w:style>
  <w:style w:type="paragraph" w:customStyle="1" w:styleId="TextBody">
    <w:name w:val="Text Body"/>
    <w:basedOn w:val="Normal"/>
    <w:rsid w:val="004351C7"/>
    <w:pPr>
      <w:suppressAutoHyphens w:val="0"/>
      <w:jc w:val="both"/>
    </w:pPr>
    <w:rPr>
      <w:color w:val="00000A"/>
      <w:szCs w:val="20"/>
    </w:rPr>
  </w:style>
  <w:style w:type="paragraph" w:customStyle="1" w:styleId="p10">
    <w:name w:val="p10"/>
    <w:basedOn w:val="Normal"/>
    <w:rsid w:val="006350B7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s5">
    <w:name w:val="s5"/>
    <w:basedOn w:val="Fontepargpadro"/>
    <w:rsid w:val="00CC72C3"/>
  </w:style>
  <w:style w:type="paragraph" w:customStyle="1" w:styleId="p1">
    <w:name w:val="p1"/>
    <w:basedOn w:val="Normal"/>
    <w:rsid w:val="00CC72C3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s2">
    <w:name w:val="s2"/>
    <w:basedOn w:val="Fontepargpadro"/>
    <w:rsid w:val="00CC72C3"/>
  </w:style>
  <w:style w:type="paragraph" w:customStyle="1" w:styleId="Default">
    <w:name w:val="Default"/>
    <w:rsid w:val="00FC6D7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customStyle="1" w:styleId="Padro">
    <w:name w:val="Padrão"/>
    <w:rsid w:val="00E61AE4"/>
    <w:pPr>
      <w:suppressAutoHyphens/>
      <w:spacing w:line="200" w:lineRule="atLeast"/>
    </w:pPr>
    <w:rPr>
      <w:rFonts w:ascii="FreeSans" w:eastAsia="DejaVu Sans" w:hAnsi="FreeSans" w:cs="Liberation Sans"/>
      <w:color w:val="000000"/>
      <w:kern w:val="1"/>
      <w:sz w:val="36"/>
      <w:szCs w:val="24"/>
      <w:lang w:eastAsia="zh-CN" w:bidi="hi-IN"/>
    </w:rPr>
  </w:style>
  <w:style w:type="character" w:styleId="CitaoHTML">
    <w:name w:val="HTML Cite"/>
    <w:uiPriority w:val="99"/>
    <w:semiHidden/>
    <w:unhideWhenUsed/>
    <w:rsid w:val="000006A8"/>
    <w:rPr>
      <w:i/>
      <w:iCs/>
    </w:rPr>
  </w:style>
  <w:style w:type="character" w:customStyle="1" w:styleId="a-size-large">
    <w:name w:val="a-size-large"/>
    <w:rsid w:val="000006A8"/>
  </w:style>
  <w:style w:type="character" w:customStyle="1" w:styleId="a-size-medium">
    <w:name w:val="a-size-medium"/>
    <w:rsid w:val="000006A8"/>
  </w:style>
  <w:style w:type="character" w:customStyle="1" w:styleId="author">
    <w:name w:val="author"/>
    <w:rsid w:val="000006A8"/>
  </w:style>
  <w:style w:type="character" w:customStyle="1" w:styleId="contribution">
    <w:name w:val="contribution"/>
    <w:rsid w:val="000006A8"/>
  </w:style>
  <w:style w:type="character" w:customStyle="1" w:styleId="a-color-secondary">
    <w:name w:val="a-color-secondary"/>
    <w:rsid w:val="000006A8"/>
  </w:style>
  <w:style w:type="character" w:customStyle="1" w:styleId="a-declarative">
    <w:name w:val="a-declarative"/>
    <w:rsid w:val="000006A8"/>
  </w:style>
  <w:style w:type="character" w:customStyle="1" w:styleId="a-size-extra-large">
    <w:name w:val="a-size-extra-large"/>
    <w:rsid w:val="000006A8"/>
  </w:style>
  <w:style w:type="paragraph" w:styleId="Textodebalo">
    <w:name w:val="Balloon Text"/>
    <w:basedOn w:val="Normal"/>
    <w:link w:val="TextodebaloChar"/>
    <w:uiPriority w:val="99"/>
    <w:semiHidden/>
    <w:unhideWhenUsed/>
    <w:rsid w:val="006D4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49A5"/>
    <w:rPr>
      <w:rFonts w:ascii="Tahoma" w:hAnsi="Tahoma" w:cs="Tahoma"/>
      <w:sz w:val="16"/>
      <w:szCs w:val="16"/>
      <w:lang w:eastAsia="zh-CN"/>
    </w:rPr>
  </w:style>
  <w:style w:type="character" w:customStyle="1" w:styleId="Nmerodepgina1">
    <w:name w:val="Número de página1"/>
    <w:rsid w:val="002D4381"/>
    <w:rPr>
      <w:lang w:val="pt-PT"/>
    </w:rPr>
  </w:style>
  <w:style w:type="character" w:styleId="Forte">
    <w:name w:val="Strong"/>
    <w:basedOn w:val="Fontepargpadro"/>
    <w:uiPriority w:val="22"/>
    <w:qFormat/>
    <w:rsid w:val="006D471A"/>
    <w:rPr>
      <w:b/>
      <w:bCs/>
    </w:rPr>
  </w:style>
  <w:style w:type="paragraph" w:customStyle="1" w:styleId="Corpo">
    <w:name w:val="Corpo"/>
    <w:rsid w:val="005C67F0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u w:color="000000"/>
      <w:bdr w:val="nil"/>
      <w:lang w:eastAsia="en-US"/>
    </w:rPr>
  </w:style>
  <w:style w:type="numbering" w:customStyle="1" w:styleId="List41">
    <w:name w:val="List 41"/>
    <w:basedOn w:val="Semlista"/>
    <w:rsid w:val="005C67F0"/>
    <w:pPr>
      <w:numPr>
        <w:numId w:val="220"/>
      </w:numPr>
    </w:pPr>
  </w:style>
  <w:style w:type="numbering" w:customStyle="1" w:styleId="List51">
    <w:name w:val="List 51"/>
    <w:basedOn w:val="Semlista"/>
    <w:rsid w:val="005C67F0"/>
    <w:pPr>
      <w:numPr>
        <w:numId w:val="234"/>
      </w:numPr>
    </w:pPr>
  </w:style>
  <w:style w:type="numbering" w:customStyle="1" w:styleId="List7">
    <w:name w:val="List 7"/>
    <w:basedOn w:val="Semlista"/>
    <w:rsid w:val="005C67F0"/>
    <w:pPr>
      <w:numPr>
        <w:numId w:val="229"/>
      </w:numPr>
    </w:pPr>
  </w:style>
  <w:style w:type="numbering" w:customStyle="1" w:styleId="List8">
    <w:name w:val="List 8"/>
    <w:basedOn w:val="Semlista"/>
    <w:rsid w:val="005C67F0"/>
    <w:pPr>
      <w:numPr>
        <w:numId w:val="236"/>
      </w:numPr>
    </w:pPr>
  </w:style>
  <w:style w:type="numbering" w:customStyle="1" w:styleId="List10">
    <w:name w:val="List 10"/>
    <w:basedOn w:val="Semlista"/>
    <w:rsid w:val="005C67F0"/>
    <w:pPr>
      <w:numPr>
        <w:numId w:val="2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54140-EEE2-4C1E-AC16-F7C6565F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3271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Home</Company>
  <LinksUpToDate>false</LinksUpToDate>
  <CharactersWithSpaces>3869</CharactersWithSpaces>
  <SharedDoc>false</SharedDoc>
  <HLinks>
    <vt:vector size="6" baseType="variant">
      <vt:variant>
        <vt:i4>6357111</vt:i4>
      </vt:variant>
      <vt:variant>
        <vt:i4>0</vt:i4>
      </vt:variant>
      <vt:variant>
        <vt:i4>0</vt:i4>
      </vt:variant>
      <vt:variant>
        <vt:i4>5</vt:i4>
      </vt:variant>
      <vt:variant>
        <vt:lpwstr>http://learnpythonthehardway.org/book/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PROACAD</dc:creator>
  <cp:lastModifiedBy>Carlos Mello</cp:lastModifiedBy>
  <cp:revision>2</cp:revision>
  <cp:lastPrinted>2016-11-01T16:13:00Z</cp:lastPrinted>
  <dcterms:created xsi:type="dcterms:W3CDTF">2017-07-17T16:40:00Z</dcterms:created>
  <dcterms:modified xsi:type="dcterms:W3CDTF">2017-07-17T16:40:00Z</dcterms:modified>
</cp:coreProperties>
</file>